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874720757"/>
        <w:docPartObj>
          <w:docPartGallery w:val="Cover Pages"/>
          <w:docPartUnique/>
        </w:docPartObj>
      </w:sdtPr>
      <w:sdtEndPr>
        <w:rPr>
          <w:rFonts w:eastAsiaTheme="minorEastAsia"/>
          <w:color w:val="5B9BD5" w:themeColor="accent1"/>
        </w:rPr>
      </w:sdtEndPr>
      <w:sdtContent>
        <w:p w14:paraId="32C7AF18" w14:textId="2BD57B10" w:rsidR="00467D3A" w:rsidRDefault="00467D3A">
          <w:r>
            <w:rPr>
              <w:noProof/>
            </w:rPr>
            <mc:AlternateContent>
              <mc:Choice Requires="wpg">
                <w:drawing>
                  <wp:anchor distT="0" distB="0" distL="114300" distR="114300" simplePos="0" relativeHeight="251659264" behindDoc="1" locked="0" layoutInCell="1" allowOverlap="1" wp14:anchorId="3194EC4F" wp14:editId="393A5C3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6B8B535" w14:textId="77777777" w:rsidR="00467D3A" w:rsidRDefault="00467D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636B2" w14:textId="245FE043" w:rsidR="00467D3A" w:rsidRPr="00467D3A" w:rsidRDefault="00467D3A">
                                  <w:pPr>
                                    <w:pStyle w:val="NoSpacing"/>
                                    <w:spacing w:before="120"/>
                                    <w:rPr>
                                      <w:color w:val="5B9BD5" w:themeColor="accent1"/>
                                      <w:sz w:val="20"/>
                                      <w:szCs w:val="20"/>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4EC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6B8B535" w14:textId="77777777" w:rsidR="00467D3A" w:rsidRDefault="00467D3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09636B2" w14:textId="245FE043" w:rsidR="00467D3A" w:rsidRPr="00467D3A" w:rsidRDefault="00467D3A">
                            <w:pPr>
                              <w:pStyle w:val="NoSpacing"/>
                              <w:spacing w:before="120"/>
                              <w:rPr>
                                <w:color w:val="5B9BD5" w:themeColor="accent1"/>
                                <w:sz w:val="20"/>
                                <w:szCs w:val="20"/>
                              </w:rPr>
                            </w:pPr>
                          </w:p>
                        </w:txbxContent>
                      </v:textbox>
                    </v:shape>
                    <w10:wrap anchorx="page" anchory="page"/>
                  </v:group>
                </w:pict>
              </mc:Fallback>
            </mc:AlternateContent>
          </w:r>
        </w:p>
        <w:p w14:paraId="4F661D49" w14:textId="0EF01800" w:rsidR="00467D3A" w:rsidRDefault="00467D3A">
          <w:pPr>
            <w:rPr>
              <w:rFonts w:eastAsiaTheme="minorEastAsia"/>
              <w:color w:val="5B9BD5" w:themeColor="accent1"/>
            </w:rPr>
          </w:pPr>
          <w:r>
            <w:rPr>
              <w:rFonts w:eastAsiaTheme="minorEastAsia"/>
              <w:color w:val="5B9BD5" w:themeColor="accent1"/>
            </w:rPr>
            <w:br w:type="page"/>
          </w:r>
        </w:p>
      </w:sdtContent>
    </w:sdt>
    <w:p w14:paraId="624022E2" w14:textId="77777777" w:rsidR="004A606F" w:rsidRDefault="004A606F"/>
    <w:p w14:paraId="639989EF" w14:textId="77777777" w:rsidR="004A606F" w:rsidRDefault="004A606F"/>
    <w:p w14:paraId="7AD59203" w14:textId="77777777" w:rsidR="004A606F" w:rsidRDefault="004A606F">
      <w:pPr>
        <w:rPr>
          <w:u w:val="single"/>
        </w:rPr>
      </w:pPr>
    </w:p>
    <w:p w14:paraId="279B2A76" w14:textId="008A218C" w:rsidR="00467D3A" w:rsidRDefault="00B97AFF" w:rsidP="004A606F">
      <w:pPr>
        <w:jc w:val="center"/>
        <w:rPr>
          <w:b/>
          <w:bCs/>
          <w:sz w:val="40"/>
          <w:szCs w:val="40"/>
          <w:u w:val="single"/>
        </w:rPr>
      </w:pPr>
      <w:r w:rsidRPr="004A606F">
        <w:rPr>
          <w:b/>
          <w:bCs/>
          <w:sz w:val="40"/>
          <w:szCs w:val="40"/>
          <w:u w:val="single"/>
        </w:rPr>
        <w:t>Acknowledgement</w:t>
      </w:r>
    </w:p>
    <w:p w14:paraId="4E359EC9" w14:textId="77777777" w:rsidR="00F132A4" w:rsidRPr="004A606F" w:rsidRDefault="00F132A4" w:rsidP="004A606F">
      <w:pPr>
        <w:jc w:val="center"/>
        <w:rPr>
          <w:b/>
          <w:bCs/>
          <w:sz w:val="40"/>
          <w:szCs w:val="40"/>
          <w:u w:val="single"/>
        </w:rPr>
      </w:pPr>
    </w:p>
    <w:p w14:paraId="2B0BD89E" w14:textId="24DD2152" w:rsidR="00F132A4" w:rsidRPr="00935849" w:rsidRDefault="00F132A4" w:rsidP="00F132A4">
      <w:pPr>
        <w:rPr>
          <w:sz w:val="28"/>
          <w:szCs w:val="28"/>
        </w:rPr>
      </w:pPr>
      <w:r w:rsidRPr="00935849">
        <w:rPr>
          <w:sz w:val="28"/>
          <w:szCs w:val="28"/>
        </w:rPr>
        <w:t>The successful completion of any work would be always incomplete unless we mention the valuable cooperation and assistance of those people who were a source of constant guidance and encouragement. The growth and completion of th</w:t>
      </w:r>
      <w:r w:rsidR="00962C4F" w:rsidRPr="00935849">
        <w:rPr>
          <w:sz w:val="28"/>
          <w:szCs w:val="28"/>
        </w:rPr>
        <w:t>is</w:t>
      </w:r>
      <w:r w:rsidRPr="00935849">
        <w:rPr>
          <w:sz w:val="28"/>
          <w:szCs w:val="28"/>
        </w:rPr>
        <w:t xml:space="preserve"> project has been quite challenging and has been done with sincere effort. </w:t>
      </w:r>
    </w:p>
    <w:p w14:paraId="170217DF" w14:textId="77777777" w:rsidR="00935849" w:rsidRDefault="00935849" w:rsidP="00F132A4">
      <w:pPr>
        <w:rPr>
          <w:sz w:val="28"/>
          <w:szCs w:val="28"/>
        </w:rPr>
      </w:pPr>
    </w:p>
    <w:p w14:paraId="2F52AA4B" w14:textId="77777777" w:rsidR="00935849" w:rsidRDefault="00F132A4" w:rsidP="00F132A4">
      <w:pPr>
        <w:rPr>
          <w:sz w:val="28"/>
          <w:szCs w:val="28"/>
        </w:rPr>
      </w:pPr>
      <w:r w:rsidRPr="00935849">
        <w:rPr>
          <w:sz w:val="28"/>
          <w:szCs w:val="28"/>
        </w:rPr>
        <w:t>It is not possible to develop a project and prepare a project report without the assistance and encouragement of many. We make use of this opportunity to thank all those who helped us in bringing out this project.</w:t>
      </w:r>
    </w:p>
    <w:p w14:paraId="196EF103" w14:textId="115BDE66" w:rsidR="00935849" w:rsidRDefault="00F132A4" w:rsidP="00F132A4">
      <w:pPr>
        <w:rPr>
          <w:sz w:val="28"/>
          <w:szCs w:val="28"/>
        </w:rPr>
      </w:pPr>
      <w:r w:rsidRPr="00935849">
        <w:rPr>
          <w:sz w:val="28"/>
          <w:szCs w:val="28"/>
        </w:rPr>
        <w:t xml:space="preserve">We would like to </w:t>
      </w:r>
      <w:r w:rsidR="006631A6" w:rsidRPr="00935849">
        <w:rPr>
          <w:sz w:val="28"/>
          <w:szCs w:val="28"/>
        </w:rPr>
        <w:t xml:space="preserve">express our </w:t>
      </w:r>
      <w:r w:rsidRPr="00935849">
        <w:rPr>
          <w:sz w:val="28"/>
          <w:szCs w:val="28"/>
        </w:rPr>
        <w:t xml:space="preserve">gratitude </w:t>
      </w:r>
      <w:r w:rsidR="006631A6" w:rsidRPr="00935849">
        <w:rPr>
          <w:sz w:val="28"/>
          <w:szCs w:val="28"/>
        </w:rPr>
        <w:t xml:space="preserve">to </w:t>
      </w:r>
      <w:r w:rsidR="006631A6" w:rsidRPr="00935849">
        <w:rPr>
          <w:b/>
          <w:bCs/>
          <w:sz w:val="28"/>
          <w:szCs w:val="28"/>
        </w:rPr>
        <w:t>Dr Bhavani M</w:t>
      </w:r>
      <w:r w:rsidR="00770290" w:rsidRPr="00935849">
        <w:rPr>
          <w:b/>
          <w:bCs/>
          <w:sz w:val="28"/>
          <w:szCs w:val="28"/>
        </w:rPr>
        <w:t xml:space="preserve"> </w:t>
      </w:r>
      <w:r w:rsidR="006631A6" w:rsidRPr="00935849">
        <w:rPr>
          <w:b/>
          <w:bCs/>
          <w:sz w:val="28"/>
          <w:szCs w:val="28"/>
        </w:rPr>
        <w:t>R</w:t>
      </w:r>
      <w:r w:rsidR="006631A6" w:rsidRPr="00935849">
        <w:rPr>
          <w:sz w:val="28"/>
          <w:szCs w:val="28"/>
        </w:rPr>
        <w:t xml:space="preserve"> honorable principal, for giving us all the facilities for the completion of our project.</w:t>
      </w:r>
      <w:r w:rsidR="00770290" w:rsidRPr="00935849">
        <w:rPr>
          <w:sz w:val="28"/>
          <w:szCs w:val="28"/>
        </w:rPr>
        <w:t xml:space="preserve"> </w:t>
      </w:r>
      <w:r w:rsidR="006631A6" w:rsidRPr="00935849">
        <w:rPr>
          <w:sz w:val="28"/>
          <w:szCs w:val="28"/>
        </w:rPr>
        <w:t>We</w:t>
      </w:r>
      <w:r w:rsidR="00770290" w:rsidRPr="00935849">
        <w:rPr>
          <w:sz w:val="28"/>
          <w:szCs w:val="28"/>
        </w:rPr>
        <w:t xml:space="preserve"> </w:t>
      </w:r>
      <w:r w:rsidR="006631A6" w:rsidRPr="00935849">
        <w:rPr>
          <w:sz w:val="28"/>
          <w:szCs w:val="28"/>
        </w:rPr>
        <w:t xml:space="preserve">would like to express our gratitude to </w:t>
      </w:r>
      <w:r w:rsidR="006631A6" w:rsidRPr="00935849">
        <w:rPr>
          <w:b/>
          <w:bCs/>
          <w:sz w:val="28"/>
          <w:szCs w:val="28"/>
        </w:rPr>
        <w:t>Dr Srinivas A</w:t>
      </w:r>
      <w:r w:rsidR="006631A6" w:rsidRPr="00935849">
        <w:rPr>
          <w:sz w:val="28"/>
          <w:szCs w:val="28"/>
        </w:rPr>
        <w:t xml:space="preserve"> (Head </w:t>
      </w:r>
      <w:r w:rsidR="00770290" w:rsidRPr="00935849">
        <w:rPr>
          <w:sz w:val="28"/>
          <w:szCs w:val="28"/>
        </w:rPr>
        <w:t>o</w:t>
      </w:r>
      <w:r w:rsidR="006631A6" w:rsidRPr="00935849">
        <w:rPr>
          <w:sz w:val="28"/>
          <w:szCs w:val="28"/>
        </w:rPr>
        <w:t xml:space="preserve">f Computer Science Department) </w:t>
      </w:r>
      <w:r w:rsidR="00770290" w:rsidRPr="00935849">
        <w:rPr>
          <w:sz w:val="28"/>
          <w:szCs w:val="28"/>
        </w:rPr>
        <w:t>for granting us permission to carry out this project work at college.</w:t>
      </w:r>
    </w:p>
    <w:p w14:paraId="69945FBE" w14:textId="577AA070" w:rsidR="00770290" w:rsidRPr="00935849" w:rsidRDefault="00770290" w:rsidP="00F132A4">
      <w:pPr>
        <w:rPr>
          <w:sz w:val="28"/>
          <w:szCs w:val="28"/>
        </w:rPr>
      </w:pPr>
      <w:r w:rsidRPr="00935849">
        <w:rPr>
          <w:sz w:val="28"/>
          <w:szCs w:val="28"/>
        </w:rPr>
        <w:t xml:space="preserve"> We sincerely thank our guide </w:t>
      </w:r>
      <w:r w:rsidRPr="00935849">
        <w:rPr>
          <w:b/>
          <w:bCs/>
          <w:sz w:val="28"/>
          <w:szCs w:val="28"/>
        </w:rPr>
        <w:t>Mrs. Rashmi Eshwar</w:t>
      </w:r>
      <w:r w:rsidRPr="00935849">
        <w:rPr>
          <w:sz w:val="28"/>
          <w:szCs w:val="28"/>
        </w:rPr>
        <w:t xml:space="preserve"> and all teachers for their constant help for our project.</w:t>
      </w:r>
      <w:r w:rsidR="00935849">
        <w:rPr>
          <w:sz w:val="28"/>
          <w:szCs w:val="28"/>
        </w:rPr>
        <w:t xml:space="preserve"> </w:t>
      </w:r>
      <w:r w:rsidRPr="00935849">
        <w:rPr>
          <w:sz w:val="28"/>
          <w:szCs w:val="28"/>
        </w:rPr>
        <w:t>A</w:t>
      </w:r>
      <w:r w:rsidR="00935849">
        <w:rPr>
          <w:sz w:val="28"/>
          <w:szCs w:val="28"/>
        </w:rPr>
        <w:t xml:space="preserve"> </w:t>
      </w:r>
      <w:r w:rsidRPr="00935849">
        <w:rPr>
          <w:sz w:val="28"/>
          <w:szCs w:val="28"/>
        </w:rPr>
        <w:t xml:space="preserve">special thanks to </w:t>
      </w:r>
      <w:r w:rsidRPr="00935849">
        <w:rPr>
          <w:b/>
          <w:bCs/>
          <w:sz w:val="28"/>
          <w:szCs w:val="28"/>
        </w:rPr>
        <w:t>Mr. Mahendra</w:t>
      </w:r>
      <w:r w:rsidRPr="00935849">
        <w:rPr>
          <w:sz w:val="28"/>
          <w:szCs w:val="28"/>
        </w:rPr>
        <w:t xml:space="preserve"> for his complete support and guidance. We also thank to all our family and friends for their valuable suggestions and encouragement.</w:t>
      </w:r>
      <w:r w:rsidR="003406F0">
        <w:rPr>
          <w:sz w:val="28"/>
          <w:szCs w:val="28"/>
        </w:rPr>
        <w:tab/>
      </w:r>
    </w:p>
    <w:p w14:paraId="1C228613" w14:textId="40AA1743" w:rsidR="00F132A4" w:rsidRDefault="00770290" w:rsidP="00F132A4">
      <w:r>
        <w:t xml:space="preserve">  </w:t>
      </w:r>
    </w:p>
    <w:p w14:paraId="737E5340" w14:textId="77777777" w:rsidR="00F132A4" w:rsidRDefault="00F132A4" w:rsidP="00F132A4">
      <w:r>
        <w:rPr>
          <w:rFonts w:ascii="Times New Roman" w:hAnsi="Times New Roman" w:cs="Times New Roman"/>
          <w:sz w:val="24"/>
          <w:szCs w:val="24"/>
          <w:lang w:eastAsia="en-IN"/>
        </w:rPr>
        <w:br w:type="page"/>
      </w:r>
    </w:p>
    <w:p w14:paraId="2630EA8E" w14:textId="77777777" w:rsidR="00F132A4" w:rsidRDefault="00F132A4" w:rsidP="00F132A4"/>
    <w:p w14:paraId="25235AD8" w14:textId="644E53CF" w:rsidR="00467D3A" w:rsidRPr="008758AB" w:rsidRDefault="008758AB" w:rsidP="008758AB">
      <w:pPr>
        <w:jc w:val="center"/>
        <w:rPr>
          <w:b/>
          <w:bCs/>
          <w:sz w:val="48"/>
          <w:szCs w:val="48"/>
        </w:rPr>
      </w:pPr>
      <w:r w:rsidRPr="008758AB">
        <w:rPr>
          <w:b/>
          <w:bCs/>
          <w:sz w:val="48"/>
          <w:szCs w:val="48"/>
        </w:rPr>
        <w:t>PROJECT SYNOPSIS</w:t>
      </w:r>
    </w:p>
    <w:p w14:paraId="5E83DCA4" w14:textId="766FA1EE" w:rsidR="008758AB" w:rsidRPr="0046254A" w:rsidRDefault="008758AB" w:rsidP="008758AB">
      <w:pPr>
        <w:pStyle w:val="NoSpacing"/>
        <w:rPr>
          <w:b/>
          <w:bCs/>
          <w:sz w:val="36"/>
          <w:szCs w:val="36"/>
        </w:rPr>
      </w:pPr>
      <w:r w:rsidRPr="0046254A">
        <w:rPr>
          <w:b/>
          <w:bCs/>
          <w:sz w:val="36"/>
          <w:szCs w:val="36"/>
        </w:rPr>
        <w:t>OVERVIEW</w:t>
      </w:r>
      <w:r w:rsidR="0046254A">
        <w:rPr>
          <w:b/>
          <w:bCs/>
          <w:sz w:val="36"/>
          <w:szCs w:val="36"/>
        </w:rPr>
        <w:t>:</w:t>
      </w:r>
    </w:p>
    <w:p w14:paraId="3DE79538" w14:textId="77777777" w:rsidR="008758AB" w:rsidRDefault="008758AB" w:rsidP="008758AB">
      <w:pPr>
        <w:jc w:val="both"/>
        <w:rPr>
          <w:sz w:val="28"/>
          <w:szCs w:val="28"/>
        </w:rPr>
      </w:pPr>
      <w:r>
        <w:rPr>
          <w:sz w:val="28"/>
          <w:szCs w:val="28"/>
        </w:rPr>
        <w:t xml:space="preserve">Krishi Mandala is based on web-based application and it has been developed using python and sqlite. </w:t>
      </w:r>
      <w:r w:rsidRPr="005F631A">
        <w:rPr>
          <w:sz w:val="28"/>
          <w:szCs w:val="28"/>
        </w:rPr>
        <w:t xml:space="preserve">The objective of this project is to </w:t>
      </w:r>
      <w:r>
        <w:rPr>
          <w:sz w:val="28"/>
          <w:szCs w:val="28"/>
        </w:rPr>
        <w:t xml:space="preserve">connect farmers with customers. </w:t>
      </w:r>
      <w:proofErr w:type="gramStart"/>
      <w:r>
        <w:rPr>
          <w:sz w:val="28"/>
          <w:szCs w:val="28"/>
        </w:rPr>
        <w:t>Also</w:t>
      </w:r>
      <w:proofErr w:type="gramEnd"/>
      <w:r>
        <w:rPr>
          <w:sz w:val="28"/>
          <w:szCs w:val="28"/>
        </w:rPr>
        <w:t xml:space="preserve"> to upload and maintain data of users and farmers with a content management </w:t>
      </w:r>
      <w:r w:rsidRPr="005F631A">
        <w:rPr>
          <w:sz w:val="28"/>
          <w:szCs w:val="28"/>
        </w:rPr>
        <w:t>system that would allow</w:t>
      </w:r>
      <w:r>
        <w:rPr>
          <w:sz w:val="28"/>
          <w:szCs w:val="28"/>
        </w:rPr>
        <w:t xml:space="preserve"> crops</w:t>
      </w:r>
      <w:r w:rsidRPr="005F631A">
        <w:rPr>
          <w:sz w:val="28"/>
          <w:szCs w:val="28"/>
        </w:rPr>
        <w:t xml:space="preserve"> information to be updated securely</w:t>
      </w:r>
      <w:r>
        <w:rPr>
          <w:sz w:val="28"/>
          <w:szCs w:val="28"/>
        </w:rPr>
        <w:t xml:space="preserve">. The web </w:t>
      </w:r>
      <w:r w:rsidRPr="005F631A">
        <w:rPr>
          <w:sz w:val="28"/>
          <w:szCs w:val="28"/>
        </w:rPr>
        <w:t xml:space="preserve">portal will have an online interface in the form of a </w:t>
      </w:r>
      <w:r w:rsidRPr="00D87C4E">
        <w:rPr>
          <w:sz w:val="28"/>
          <w:szCs w:val="28"/>
        </w:rPr>
        <w:t>content management system</w:t>
      </w:r>
      <w:r>
        <w:rPr>
          <w:sz w:val="28"/>
          <w:szCs w:val="28"/>
        </w:rPr>
        <w:t xml:space="preserve"> that will allow farmers to sell their crops, fruits, vegetables; admin to manage reports of crops, seeds, fertilizers; bloggers and farmers details, </w:t>
      </w:r>
      <w:r w:rsidRPr="00D87C4E">
        <w:rPr>
          <w:sz w:val="28"/>
          <w:szCs w:val="28"/>
        </w:rPr>
        <w:t>customer database</w:t>
      </w:r>
      <w:r>
        <w:rPr>
          <w:sz w:val="28"/>
          <w:szCs w:val="28"/>
        </w:rPr>
        <w:t xml:space="preserve"> and r</w:t>
      </w:r>
      <w:r w:rsidRPr="00D87C4E">
        <w:rPr>
          <w:sz w:val="28"/>
          <w:szCs w:val="28"/>
        </w:rPr>
        <w:t>eporting of the sales, orders</w:t>
      </w:r>
      <w:r w:rsidRPr="005F631A">
        <w:rPr>
          <w:sz w:val="28"/>
          <w:szCs w:val="28"/>
        </w:rPr>
        <w:t>.</w:t>
      </w:r>
    </w:p>
    <w:p w14:paraId="78544D92" w14:textId="6857E2F2" w:rsidR="008758AB" w:rsidRDefault="008758AB" w:rsidP="008758AB">
      <w:pPr>
        <w:jc w:val="both"/>
        <w:rPr>
          <w:sz w:val="28"/>
          <w:szCs w:val="28"/>
        </w:rPr>
      </w:pPr>
      <w:r>
        <w:rPr>
          <w:sz w:val="28"/>
          <w:szCs w:val="28"/>
        </w:rPr>
        <w:t xml:space="preserve">The Krishi Mandala website </w:t>
      </w:r>
      <w:r w:rsidRPr="005F631A">
        <w:rPr>
          <w:sz w:val="28"/>
          <w:szCs w:val="28"/>
        </w:rPr>
        <w:t>will have an</w:t>
      </w:r>
      <w:r>
        <w:rPr>
          <w:sz w:val="28"/>
          <w:szCs w:val="28"/>
        </w:rPr>
        <w:t xml:space="preserve"> </w:t>
      </w:r>
      <w:proofErr w:type="gramStart"/>
      <w:r>
        <w:rPr>
          <w:sz w:val="28"/>
          <w:szCs w:val="28"/>
        </w:rPr>
        <w:t>E-commerce features</w:t>
      </w:r>
      <w:proofErr w:type="gramEnd"/>
      <w:r w:rsidRPr="005F631A">
        <w:rPr>
          <w:sz w:val="28"/>
          <w:szCs w:val="28"/>
        </w:rPr>
        <w:t xml:space="preserve"> </w:t>
      </w:r>
      <w:r>
        <w:rPr>
          <w:sz w:val="28"/>
          <w:szCs w:val="28"/>
        </w:rPr>
        <w:t xml:space="preserve">that will allow        users to order crops, check crops price dynamically and also view static data, payments, order tracking and they can gather information regarding crops by blogging. </w:t>
      </w:r>
    </w:p>
    <w:p w14:paraId="3AB14AC8" w14:textId="77777777" w:rsidR="00CC6CE9" w:rsidRDefault="00CC6CE9" w:rsidP="008758AB">
      <w:pPr>
        <w:jc w:val="both"/>
        <w:rPr>
          <w:b/>
          <w:bCs/>
          <w:sz w:val="36"/>
          <w:szCs w:val="36"/>
        </w:rPr>
      </w:pPr>
    </w:p>
    <w:p w14:paraId="5530DE23" w14:textId="6C77602B" w:rsidR="008758AB" w:rsidRDefault="008758AB" w:rsidP="008758AB">
      <w:pPr>
        <w:jc w:val="both"/>
        <w:rPr>
          <w:b/>
          <w:bCs/>
          <w:sz w:val="28"/>
          <w:szCs w:val="28"/>
        </w:rPr>
      </w:pPr>
      <w:r w:rsidRPr="00F315E5">
        <w:rPr>
          <w:b/>
          <w:bCs/>
          <w:sz w:val="36"/>
          <w:szCs w:val="36"/>
        </w:rPr>
        <w:t>PROBLEM STATEMENT</w:t>
      </w:r>
      <w:r w:rsidRPr="00F315E5">
        <w:rPr>
          <w:b/>
          <w:bCs/>
          <w:sz w:val="28"/>
          <w:szCs w:val="28"/>
        </w:rPr>
        <w:t>:</w:t>
      </w:r>
    </w:p>
    <w:p w14:paraId="4EC6C78B" w14:textId="77777777" w:rsidR="008758AB" w:rsidRPr="008758AB" w:rsidRDefault="008758AB" w:rsidP="008758AB">
      <w:pPr>
        <w:jc w:val="both"/>
        <w:rPr>
          <w:color w:val="000000" w:themeColor="text1"/>
          <w:sz w:val="28"/>
          <w:szCs w:val="28"/>
        </w:rPr>
      </w:pPr>
      <w:r w:rsidRPr="00582AF5">
        <w:rPr>
          <w:sz w:val="28"/>
          <w:szCs w:val="28"/>
        </w:rPr>
        <w:t xml:space="preserve">India is an </w:t>
      </w:r>
      <w:r>
        <w:rPr>
          <w:sz w:val="28"/>
          <w:szCs w:val="28"/>
        </w:rPr>
        <w:t>agricultural</w:t>
      </w:r>
      <w:r w:rsidRPr="00582AF5">
        <w:rPr>
          <w:sz w:val="28"/>
          <w:szCs w:val="28"/>
        </w:rPr>
        <w:t xml:space="preserve"> country with around 70% of its people depending</w:t>
      </w:r>
      <w:r>
        <w:rPr>
          <w:sz w:val="28"/>
          <w:szCs w:val="28"/>
        </w:rPr>
        <w:t xml:space="preserve"> </w:t>
      </w:r>
      <w:r w:rsidRPr="00582AF5">
        <w:rPr>
          <w:sz w:val="28"/>
          <w:szCs w:val="28"/>
        </w:rPr>
        <w:t>directly or indirectly upon agriculture.</w:t>
      </w:r>
      <w:r>
        <w:rPr>
          <w:sz w:val="28"/>
          <w:szCs w:val="28"/>
        </w:rPr>
        <w:t xml:space="preserve"> </w:t>
      </w:r>
      <w:r w:rsidRPr="008758AB">
        <w:rPr>
          <w:rFonts w:eastAsia="Times New Roman"/>
          <w:color w:val="000000" w:themeColor="text1"/>
          <w:sz w:val="28"/>
          <w:szCs w:val="28"/>
          <w:shd w:val="clear" w:color="auto" w:fill="FFFFFF"/>
        </w:rPr>
        <w:t>The number of farmers who are committing suicide day by day is increasing.</w:t>
      </w:r>
    </w:p>
    <w:p w14:paraId="3AE20FBD" w14:textId="77777777" w:rsidR="008758AB" w:rsidRPr="008758AB" w:rsidRDefault="008758AB" w:rsidP="008758AB">
      <w:pPr>
        <w:jc w:val="both"/>
        <w:rPr>
          <w:rFonts w:eastAsia="Times New Roman"/>
          <w:color w:val="000000" w:themeColor="text1"/>
          <w:sz w:val="28"/>
          <w:szCs w:val="28"/>
        </w:rPr>
      </w:pPr>
      <w:r w:rsidRPr="008758AB">
        <w:rPr>
          <w:rFonts w:eastAsia="Times New Roman"/>
          <w:color w:val="000000" w:themeColor="text1"/>
          <w:sz w:val="28"/>
          <w:szCs w:val="28"/>
        </w:rPr>
        <w:t>The indebtedness of farmers is one of the main reasons driving them to commit suicide. Farmers will not get sufficient money for what they sell. This is because of many individuals who is responsible for transporting products from farmers to customers. Crop fluctuations may lead to confusion to farmers to grow the particular crop</w:t>
      </w:r>
    </w:p>
    <w:p w14:paraId="2C0ACA96" w14:textId="77777777" w:rsidR="001D5DDE" w:rsidRDefault="008758AB" w:rsidP="008758AB">
      <w:pPr>
        <w:jc w:val="both"/>
        <w:rPr>
          <w:rFonts w:eastAsia="Times New Roman"/>
          <w:color w:val="5C5C5C"/>
          <w:sz w:val="28"/>
          <w:szCs w:val="28"/>
        </w:rPr>
      </w:pPr>
      <w:r>
        <w:rPr>
          <w:rFonts w:eastAsia="Times New Roman"/>
          <w:color w:val="5C5C5C"/>
          <w:sz w:val="28"/>
          <w:szCs w:val="28"/>
        </w:rPr>
        <w:t xml:space="preserve"> </w:t>
      </w:r>
    </w:p>
    <w:p w14:paraId="752A41C2" w14:textId="77777777" w:rsidR="001D5DDE" w:rsidRDefault="001D5DDE" w:rsidP="008758AB">
      <w:pPr>
        <w:jc w:val="both"/>
        <w:rPr>
          <w:rFonts w:eastAsia="Times New Roman"/>
          <w:color w:val="5C5C5C"/>
          <w:sz w:val="28"/>
          <w:szCs w:val="28"/>
        </w:rPr>
      </w:pPr>
    </w:p>
    <w:p w14:paraId="0D82A340" w14:textId="350AAA0B" w:rsidR="008758AB" w:rsidRDefault="008758AB" w:rsidP="008758AB">
      <w:pPr>
        <w:jc w:val="both"/>
        <w:rPr>
          <w:rFonts w:eastAsia="Times New Roman"/>
          <w:b/>
          <w:bCs/>
          <w:color w:val="5C5C5C"/>
          <w:sz w:val="36"/>
          <w:szCs w:val="36"/>
        </w:rPr>
      </w:pPr>
      <w:r w:rsidRPr="008758AB">
        <w:rPr>
          <w:rFonts w:eastAsia="Times New Roman"/>
          <w:b/>
          <w:bCs/>
          <w:color w:val="000000" w:themeColor="text1"/>
          <w:sz w:val="36"/>
          <w:szCs w:val="36"/>
        </w:rPr>
        <w:t>OBJECTIVE:</w:t>
      </w:r>
    </w:p>
    <w:p w14:paraId="67BD7CB4" w14:textId="77777777" w:rsidR="008758AB" w:rsidRPr="008758AB" w:rsidRDefault="008758AB" w:rsidP="008758AB">
      <w:pPr>
        <w:jc w:val="both"/>
        <w:rPr>
          <w:rFonts w:eastAsia="Times New Roman"/>
          <w:color w:val="000000" w:themeColor="text1"/>
          <w:sz w:val="28"/>
          <w:szCs w:val="28"/>
        </w:rPr>
      </w:pPr>
      <w:r w:rsidRPr="008758AB">
        <w:rPr>
          <w:rFonts w:eastAsia="Times New Roman"/>
          <w:color w:val="000000" w:themeColor="text1"/>
          <w:sz w:val="28"/>
          <w:szCs w:val="28"/>
        </w:rPr>
        <w:t xml:space="preserve">The main objective of this project is to connect farmers directly with their customers. </w:t>
      </w:r>
    </w:p>
    <w:p w14:paraId="6B65F6E8" w14:textId="77777777" w:rsidR="008758AB" w:rsidRPr="008758AB" w:rsidRDefault="008758AB" w:rsidP="008758AB">
      <w:pPr>
        <w:jc w:val="both"/>
        <w:rPr>
          <w:rFonts w:eastAsia="Times New Roman"/>
          <w:color w:val="000000" w:themeColor="text1"/>
          <w:sz w:val="28"/>
          <w:szCs w:val="28"/>
        </w:rPr>
      </w:pPr>
      <w:r w:rsidRPr="008758AB">
        <w:rPr>
          <w:rFonts w:eastAsia="Times New Roman"/>
          <w:color w:val="000000" w:themeColor="text1"/>
          <w:sz w:val="28"/>
          <w:szCs w:val="28"/>
        </w:rPr>
        <w:t>This may help farmers to get sufficient money without any intermediates. And also helps customers to get fresh products and at low price directly from farmers.</w:t>
      </w:r>
    </w:p>
    <w:p w14:paraId="08B7477E" w14:textId="7A3E68B6" w:rsidR="002C49A4" w:rsidRDefault="008758AB" w:rsidP="008758AB">
      <w:pPr>
        <w:jc w:val="both"/>
        <w:rPr>
          <w:rFonts w:eastAsia="Times New Roman"/>
          <w:color w:val="000000" w:themeColor="text1"/>
          <w:sz w:val="28"/>
          <w:szCs w:val="28"/>
        </w:rPr>
      </w:pPr>
      <w:r w:rsidRPr="008758AB">
        <w:rPr>
          <w:rFonts w:eastAsia="Times New Roman"/>
          <w:color w:val="000000" w:themeColor="text1"/>
          <w:sz w:val="28"/>
          <w:szCs w:val="28"/>
        </w:rPr>
        <w:t>Static data visualization helps farmers to predict the price of a particular crop from previous year</w:t>
      </w:r>
      <w:r w:rsidRPr="008758AB">
        <w:rPr>
          <w:color w:val="000000" w:themeColor="text1"/>
        </w:rPr>
        <w:t xml:space="preserve"> </w:t>
      </w:r>
      <w:r w:rsidRPr="008758AB">
        <w:rPr>
          <w:rFonts w:eastAsia="Times New Roman"/>
          <w:color w:val="000000" w:themeColor="text1"/>
          <w:sz w:val="28"/>
          <w:szCs w:val="28"/>
        </w:rPr>
        <w:t>and also helps farmers to grow crops more efficiently with the help of information (videos, blogs) provided.</w:t>
      </w:r>
    </w:p>
    <w:p w14:paraId="47441A4F" w14:textId="3A2CEA49" w:rsidR="002C49A4" w:rsidRPr="002C49A4" w:rsidRDefault="002C49A4" w:rsidP="008758AB">
      <w:pPr>
        <w:jc w:val="both"/>
        <w:rPr>
          <w:b/>
          <w:bCs/>
          <w:color w:val="000000" w:themeColor="text1"/>
          <w:sz w:val="32"/>
          <w:szCs w:val="32"/>
        </w:rPr>
      </w:pPr>
      <w:r w:rsidRPr="002C49A4">
        <w:rPr>
          <w:rFonts w:eastAsia="Times New Roman"/>
          <w:b/>
          <w:bCs/>
          <w:color w:val="000000" w:themeColor="text1"/>
          <w:sz w:val="32"/>
          <w:szCs w:val="32"/>
        </w:rPr>
        <w:t>COMPONENTS:</w:t>
      </w:r>
    </w:p>
    <w:p w14:paraId="318F16CC" w14:textId="44082D1B" w:rsidR="008758AB" w:rsidRPr="000D6B12" w:rsidRDefault="008758AB" w:rsidP="008758AB">
      <w:pPr>
        <w:jc w:val="both"/>
        <w:rPr>
          <w:rFonts w:eastAsia="Times New Roman"/>
          <w:b/>
          <w:bCs/>
          <w:color w:val="5C5C5C"/>
          <w:sz w:val="36"/>
          <w:szCs w:val="36"/>
        </w:rPr>
      </w:pPr>
      <w:r w:rsidRPr="000D6B12">
        <w:rPr>
          <w:sz w:val="28"/>
          <w:szCs w:val="28"/>
        </w:rPr>
        <w:t>This project will be divided into following separate components:</w:t>
      </w:r>
    </w:p>
    <w:p w14:paraId="596A6F91" w14:textId="77777777" w:rsidR="008758AB" w:rsidRPr="00835B6F" w:rsidRDefault="008758AB" w:rsidP="008758AB">
      <w:pPr>
        <w:pStyle w:val="ListParagraph"/>
        <w:numPr>
          <w:ilvl w:val="0"/>
          <w:numId w:val="25"/>
        </w:numPr>
        <w:ind w:left="284"/>
        <w:jc w:val="both"/>
        <w:rPr>
          <w:sz w:val="28"/>
          <w:szCs w:val="28"/>
        </w:rPr>
      </w:pPr>
      <w:r w:rsidRPr="00835B6F">
        <w:rPr>
          <w:sz w:val="28"/>
          <w:szCs w:val="28"/>
        </w:rPr>
        <w:t xml:space="preserve">The content management system </w:t>
      </w:r>
    </w:p>
    <w:p w14:paraId="6346F73F" w14:textId="77777777" w:rsidR="008758AB" w:rsidRPr="00835B6F" w:rsidRDefault="008758AB" w:rsidP="008758AB">
      <w:pPr>
        <w:pStyle w:val="ListParagraph"/>
        <w:numPr>
          <w:ilvl w:val="0"/>
          <w:numId w:val="25"/>
        </w:numPr>
        <w:ind w:left="284"/>
        <w:jc w:val="both"/>
        <w:rPr>
          <w:sz w:val="28"/>
          <w:szCs w:val="28"/>
        </w:rPr>
      </w:pPr>
      <w:r w:rsidRPr="00835B6F">
        <w:rPr>
          <w:sz w:val="28"/>
          <w:szCs w:val="28"/>
        </w:rPr>
        <w:t>The e-commerce website/portal</w:t>
      </w:r>
    </w:p>
    <w:p w14:paraId="34882978" w14:textId="77777777" w:rsidR="008758AB" w:rsidRPr="00835B6F" w:rsidRDefault="008758AB" w:rsidP="008758AB">
      <w:pPr>
        <w:pStyle w:val="ListParagraph"/>
        <w:numPr>
          <w:ilvl w:val="0"/>
          <w:numId w:val="25"/>
        </w:numPr>
        <w:ind w:left="284"/>
        <w:jc w:val="both"/>
        <w:rPr>
          <w:sz w:val="28"/>
          <w:szCs w:val="28"/>
        </w:rPr>
      </w:pPr>
      <w:r w:rsidRPr="00835B6F">
        <w:rPr>
          <w:sz w:val="28"/>
          <w:szCs w:val="28"/>
        </w:rPr>
        <w:t>The</w:t>
      </w:r>
      <w:r>
        <w:rPr>
          <w:sz w:val="28"/>
          <w:szCs w:val="28"/>
        </w:rPr>
        <w:t xml:space="preserve"> crops, fruits, vegetables, fertilizers</w:t>
      </w:r>
      <w:r w:rsidRPr="00835B6F">
        <w:rPr>
          <w:sz w:val="28"/>
          <w:szCs w:val="28"/>
        </w:rPr>
        <w:t>,</w:t>
      </w:r>
      <w:r>
        <w:rPr>
          <w:sz w:val="28"/>
          <w:szCs w:val="28"/>
        </w:rPr>
        <w:t xml:space="preserve"> seeds,</w:t>
      </w:r>
      <w:r w:rsidRPr="00835B6F">
        <w:rPr>
          <w:sz w:val="28"/>
          <w:szCs w:val="28"/>
        </w:rPr>
        <w:t xml:space="preserve"> </w:t>
      </w:r>
      <w:r>
        <w:rPr>
          <w:sz w:val="28"/>
          <w:szCs w:val="28"/>
        </w:rPr>
        <w:t xml:space="preserve">farmer, </w:t>
      </w:r>
      <w:r w:rsidRPr="00835B6F">
        <w:rPr>
          <w:sz w:val="28"/>
          <w:szCs w:val="28"/>
        </w:rPr>
        <w:t>customer</w:t>
      </w:r>
      <w:r>
        <w:rPr>
          <w:sz w:val="28"/>
          <w:szCs w:val="28"/>
        </w:rPr>
        <w:t xml:space="preserve"> and blogger</w:t>
      </w:r>
      <w:r w:rsidRPr="00835B6F">
        <w:rPr>
          <w:sz w:val="28"/>
          <w:szCs w:val="28"/>
        </w:rPr>
        <w:t xml:space="preserve"> database</w:t>
      </w:r>
    </w:p>
    <w:p w14:paraId="66ABA48D" w14:textId="77777777" w:rsidR="008758AB" w:rsidRPr="00835B6F" w:rsidRDefault="008758AB" w:rsidP="008758AB">
      <w:pPr>
        <w:pStyle w:val="ListParagraph"/>
        <w:numPr>
          <w:ilvl w:val="0"/>
          <w:numId w:val="25"/>
        </w:numPr>
        <w:ind w:left="284"/>
        <w:jc w:val="both"/>
        <w:rPr>
          <w:sz w:val="28"/>
          <w:szCs w:val="28"/>
        </w:rPr>
      </w:pPr>
      <w:r w:rsidRPr="00835B6F">
        <w:rPr>
          <w:sz w:val="28"/>
          <w:szCs w:val="28"/>
        </w:rPr>
        <w:t>Reporting of the sales, orders</w:t>
      </w:r>
      <w:r>
        <w:rPr>
          <w:sz w:val="28"/>
          <w:szCs w:val="28"/>
        </w:rPr>
        <w:t>, data visualisation</w:t>
      </w:r>
    </w:p>
    <w:p w14:paraId="61D4ABC2" w14:textId="77777777" w:rsidR="008758AB" w:rsidRPr="00835B6F" w:rsidRDefault="008758AB" w:rsidP="008758AB">
      <w:pPr>
        <w:pStyle w:val="ListParagraph"/>
        <w:numPr>
          <w:ilvl w:val="0"/>
          <w:numId w:val="25"/>
        </w:numPr>
        <w:ind w:left="284"/>
        <w:jc w:val="both"/>
        <w:rPr>
          <w:sz w:val="28"/>
          <w:szCs w:val="28"/>
        </w:rPr>
      </w:pPr>
      <w:r w:rsidRPr="00835B6F">
        <w:rPr>
          <w:sz w:val="28"/>
          <w:szCs w:val="28"/>
        </w:rPr>
        <w:t>The data security system</w:t>
      </w:r>
      <w:r>
        <w:rPr>
          <w:sz w:val="28"/>
          <w:szCs w:val="28"/>
        </w:rPr>
        <w:t>.</w:t>
      </w:r>
    </w:p>
    <w:p w14:paraId="36CE18F4" w14:textId="3E555713" w:rsidR="008758AB" w:rsidRPr="0046254A" w:rsidRDefault="008758AB" w:rsidP="008758AB">
      <w:pPr>
        <w:ind w:left="-426"/>
        <w:jc w:val="both"/>
        <w:rPr>
          <w:b/>
          <w:sz w:val="36"/>
          <w:szCs w:val="36"/>
        </w:rPr>
      </w:pPr>
      <w:r>
        <w:rPr>
          <w:b/>
          <w:sz w:val="28"/>
          <w:szCs w:val="28"/>
        </w:rPr>
        <w:t xml:space="preserve"> </w:t>
      </w:r>
      <w:r w:rsidR="0046254A">
        <w:rPr>
          <w:b/>
          <w:sz w:val="28"/>
          <w:szCs w:val="28"/>
        </w:rPr>
        <w:t xml:space="preserve">    </w:t>
      </w:r>
      <w:r w:rsidR="0046254A" w:rsidRPr="0046254A">
        <w:rPr>
          <w:b/>
          <w:sz w:val="36"/>
          <w:szCs w:val="36"/>
        </w:rPr>
        <w:t xml:space="preserve"> </w:t>
      </w:r>
      <w:r w:rsidRPr="0046254A">
        <w:rPr>
          <w:b/>
          <w:sz w:val="36"/>
          <w:szCs w:val="36"/>
        </w:rPr>
        <w:t xml:space="preserve">MODULAR </w:t>
      </w:r>
      <w:proofErr w:type="gramStart"/>
      <w:r w:rsidRPr="0046254A">
        <w:rPr>
          <w:b/>
          <w:sz w:val="36"/>
          <w:szCs w:val="36"/>
        </w:rPr>
        <w:t xml:space="preserve">DESCRIPTION </w:t>
      </w:r>
      <w:r w:rsidR="0046254A">
        <w:rPr>
          <w:b/>
          <w:sz w:val="36"/>
          <w:szCs w:val="36"/>
        </w:rPr>
        <w:t>:</w:t>
      </w:r>
      <w:proofErr w:type="gramEnd"/>
      <w:r w:rsidR="00C80401">
        <w:rPr>
          <w:b/>
          <w:sz w:val="36"/>
          <w:szCs w:val="36"/>
        </w:rPr>
        <w:t xml:space="preserve"> </w:t>
      </w:r>
    </w:p>
    <w:p w14:paraId="1BA01C90" w14:textId="33FB59BD" w:rsidR="008758AB" w:rsidRDefault="00DE05D0" w:rsidP="008758AB">
      <w:pPr>
        <w:ind w:left="-426"/>
        <w:jc w:val="both"/>
        <w:rPr>
          <w:sz w:val="28"/>
          <w:szCs w:val="28"/>
        </w:rPr>
      </w:pPr>
      <w:r>
        <w:rPr>
          <w:sz w:val="28"/>
          <w:szCs w:val="28"/>
        </w:rPr>
        <w:t xml:space="preserve">     </w:t>
      </w:r>
      <w:r w:rsidR="00EB41B0">
        <w:rPr>
          <w:sz w:val="28"/>
          <w:szCs w:val="28"/>
        </w:rPr>
        <w:t xml:space="preserve"> </w:t>
      </w:r>
      <w:r w:rsidR="008758AB">
        <w:rPr>
          <w:sz w:val="28"/>
          <w:szCs w:val="28"/>
        </w:rPr>
        <w:t>These are the main modules of the project:</w:t>
      </w:r>
    </w:p>
    <w:p w14:paraId="68748492" w14:textId="77777777" w:rsidR="008758AB" w:rsidRDefault="008758AB" w:rsidP="008758AB">
      <w:pPr>
        <w:pStyle w:val="ListParagraph"/>
        <w:numPr>
          <w:ilvl w:val="0"/>
          <w:numId w:val="24"/>
        </w:numPr>
        <w:jc w:val="both"/>
        <w:rPr>
          <w:sz w:val="28"/>
          <w:szCs w:val="28"/>
        </w:rPr>
      </w:pPr>
      <w:r w:rsidRPr="00835B6F">
        <w:rPr>
          <w:b/>
          <w:sz w:val="28"/>
          <w:szCs w:val="28"/>
        </w:rPr>
        <w:t xml:space="preserve">Products </w:t>
      </w:r>
      <w:r>
        <w:rPr>
          <w:b/>
          <w:sz w:val="28"/>
          <w:szCs w:val="28"/>
        </w:rPr>
        <w:t>M</w:t>
      </w:r>
      <w:r w:rsidRPr="00835B6F">
        <w:rPr>
          <w:b/>
          <w:sz w:val="28"/>
          <w:szCs w:val="28"/>
        </w:rPr>
        <w:t>odule</w:t>
      </w:r>
      <w:r w:rsidRPr="00E967A1">
        <w:rPr>
          <w:sz w:val="28"/>
          <w:szCs w:val="28"/>
        </w:rPr>
        <w:t>: we can create, read, update and delete products from this module</w:t>
      </w:r>
    </w:p>
    <w:p w14:paraId="590EC116" w14:textId="77777777" w:rsidR="008758AB" w:rsidRPr="009A241E" w:rsidRDefault="008758AB" w:rsidP="008758AB">
      <w:pPr>
        <w:pStyle w:val="ListParagraph"/>
        <w:numPr>
          <w:ilvl w:val="0"/>
          <w:numId w:val="24"/>
        </w:numPr>
        <w:jc w:val="both"/>
        <w:rPr>
          <w:sz w:val="28"/>
          <w:szCs w:val="28"/>
        </w:rPr>
      </w:pPr>
      <w:r w:rsidRPr="009A241E">
        <w:rPr>
          <w:b/>
          <w:bCs/>
          <w:sz w:val="28"/>
          <w:szCs w:val="28"/>
        </w:rPr>
        <w:t>News feed Module:</w:t>
      </w:r>
      <w:r>
        <w:rPr>
          <w:b/>
          <w:bCs/>
          <w:sz w:val="28"/>
          <w:szCs w:val="28"/>
        </w:rPr>
        <w:t xml:space="preserve"> </w:t>
      </w:r>
      <w:r w:rsidRPr="009A241E">
        <w:rPr>
          <w:sz w:val="28"/>
          <w:szCs w:val="28"/>
        </w:rPr>
        <w:t>Updates and current affairs related to farmers will be posted her</w:t>
      </w:r>
      <w:r>
        <w:rPr>
          <w:sz w:val="28"/>
          <w:szCs w:val="28"/>
        </w:rPr>
        <w:t>e</w:t>
      </w:r>
      <w:r w:rsidRPr="009A241E">
        <w:rPr>
          <w:sz w:val="28"/>
          <w:szCs w:val="28"/>
        </w:rPr>
        <w:t>.</w:t>
      </w:r>
    </w:p>
    <w:p w14:paraId="26123FFC" w14:textId="265DDA83" w:rsidR="008758AB" w:rsidRPr="00A50144" w:rsidRDefault="008758AB" w:rsidP="008758AB">
      <w:pPr>
        <w:pStyle w:val="ListParagraph"/>
        <w:numPr>
          <w:ilvl w:val="0"/>
          <w:numId w:val="24"/>
        </w:numPr>
        <w:jc w:val="both"/>
        <w:rPr>
          <w:sz w:val="28"/>
          <w:szCs w:val="28"/>
        </w:rPr>
      </w:pPr>
      <w:r>
        <w:rPr>
          <w:b/>
          <w:sz w:val="28"/>
          <w:szCs w:val="28"/>
        </w:rPr>
        <w:t xml:space="preserve">Farmers Module: </w:t>
      </w:r>
      <w:proofErr w:type="spellStart"/>
      <w:r w:rsidR="005D7E0C">
        <w:rPr>
          <w:bCs/>
          <w:sz w:val="28"/>
          <w:szCs w:val="28"/>
        </w:rPr>
        <w:t>Farmer</w:t>
      </w:r>
      <w:r w:rsidRPr="00AE2B05">
        <w:rPr>
          <w:bCs/>
          <w:sz w:val="28"/>
          <w:szCs w:val="28"/>
        </w:rPr>
        <w:t>’s</w:t>
      </w:r>
      <w:proofErr w:type="spellEnd"/>
      <w:r>
        <w:rPr>
          <w:bCs/>
          <w:sz w:val="28"/>
          <w:szCs w:val="28"/>
        </w:rPr>
        <w:t xml:space="preserve"> can register and get access to sell and buy products.</w:t>
      </w:r>
    </w:p>
    <w:p w14:paraId="252D7BF8" w14:textId="294367F7" w:rsidR="008758AB" w:rsidRPr="00A50144" w:rsidRDefault="008758AB" w:rsidP="008758AB">
      <w:pPr>
        <w:pStyle w:val="ListParagraph"/>
        <w:numPr>
          <w:ilvl w:val="0"/>
          <w:numId w:val="24"/>
        </w:numPr>
        <w:jc w:val="both"/>
        <w:rPr>
          <w:b/>
          <w:bCs/>
          <w:sz w:val="28"/>
          <w:szCs w:val="28"/>
        </w:rPr>
      </w:pPr>
      <w:r w:rsidRPr="00A50144">
        <w:rPr>
          <w:b/>
          <w:bCs/>
          <w:sz w:val="28"/>
          <w:szCs w:val="28"/>
        </w:rPr>
        <w:t xml:space="preserve">Blogging </w:t>
      </w:r>
      <w:r>
        <w:rPr>
          <w:b/>
          <w:bCs/>
          <w:sz w:val="28"/>
          <w:szCs w:val="28"/>
        </w:rPr>
        <w:t>M</w:t>
      </w:r>
      <w:r w:rsidRPr="00A50144">
        <w:rPr>
          <w:b/>
          <w:bCs/>
          <w:sz w:val="28"/>
          <w:szCs w:val="28"/>
        </w:rPr>
        <w:t>odule:</w:t>
      </w:r>
      <w:r>
        <w:rPr>
          <w:b/>
          <w:bCs/>
          <w:sz w:val="28"/>
          <w:szCs w:val="28"/>
        </w:rPr>
        <w:t xml:space="preserve"> </w:t>
      </w:r>
      <w:r w:rsidR="00DE170F">
        <w:rPr>
          <w:sz w:val="28"/>
          <w:szCs w:val="28"/>
        </w:rPr>
        <w:t>Blogger</w:t>
      </w:r>
      <w:r w:rsidRPr="00D31E55">
        <w:rPr>
          <w:sz w:val="28"/>
          <w:szCs w:val="28"/>
        </w:rPr>
        <w:t>’s can blog here with admin’s permission.</w:t>
      </w:r>
    </w:p>
    <w:p w14:paraId="5CF98F44" w14:textId="77777777" w:rsidR="008758AB" w:rsidRDefault="008758AB" w:rsidP="008758AB">
      <w:pPr>
        <w:pStyle w:val="ListParagraph"/>
        <w:numPr>
          <w:ilvl w:val="0"/>
          <w:numId w:val="24"/>
        </w:numPr>
        <w:jc w:val="both"/>
        <w:rPr>
          <w:sz w:val="28"/>
          <w:szCs w:val="28"/>
        </w:rPr>
      </w:pPr>
      <w:r w:rsidRPr="00835B6F">
        <w:rPr>
          <w:b/>
          <w:sz w:val="28"/>
          <w:szCs w:val="28"/>
        </w:rPr>
        <w:t>Customers</w:t>
      </w:r>
      <w:r>
        <w:rPr>
          <w:b/>
          <w:sz w:val="28"/>
          <w:szCs w:val="28"/>
        </w:rPr>
        <w:t xml:space="preserve"> M</w:t>
      </w:r>
      <w:r w:rsidRPr="00835B6F">
        <w:rPr>
          <w:b/>
          <w:sz w:val="28"/>
          <w:szCs w:val="28"/>
        </w:rPr>
        <w:t>odule</w:t>
      </w:r>
      <w:r w:rsidRPr="00E967A1">
        <w:rPr>
          <w:sz w:val="28"/>
          <w:szCs w:val="28"/>
        </w:rPr>
        <w:t>: All the operations related to customers operations, is managed by this module</w:t>
      </w:r>
    </w:p>
    <w:p w14:paraId="6CFA0A0E" w14:textId="207C8C14" w:rsidR="008758AB" w:rsidRPr="00E967A1" w:rsidRDefault="008758AB" w:rsidP="008758AB">
      <w:pPr>
        <w:pStyle w:val="ListParagraph"/>
        <w:numPr>
          <w:ilvl w:val="0"/>
          <w:numId w:val="24"/>
        </w:numPr>
        <w:jc w:val="both"/>
        <w:rPr>
          <w:sz w:val="28"/>
          <w:szCs w:val="28"/>
        </w:rPr>
      </w:pPr>
      <w:r w:rsidRPr="00D31E55">
        <w:rPr>
          <w:b/>
          <w:bCs/>
          <w:sz w:val="28"/>
          <w:szCs w:val="28"/>
        </w:rPr>
        <w:lastRenderedPageBreak/>
        <w:t>Data Visualisation Module</w:t>
      </w:r>
      <w:r>
        <w:rPr>
          <w:sz w:val="28"/>
          <w:szCs w:val="28"/>
        </w:rPr>
        <w:t>: User and farmers can view the ups and downs in price through</w:t>
      </w:r>
      <w:r w:rsidR="00DE170F">
        <w:rPr>
          <w:sz w:val="28"/>
          <w:szCs w:val="28"/>
        </w:rPr>
        <w:t>o</w:t>
      </w:r>
      <w:r>
        <w:rPr>
          <w:sz w:val="28"/>
          <w:szCs w:val="28"/>
        </w:rPr>
        <w:t>ut the year in pictorial representation(graph).</w:t>
      </w:r>
    </w:p>
    <w:p w14:paraId="4F609992" w14:textId="77777777" w:rsidR="008758AB" w:rsidRPr="00E967A1" w:rsidRDefault="008758AB" w:rsidP="008758AB">
      <w:pPr>
        <w:pStyle w:val="ListParagraph"/>
        <w:numPr>
          <w:ilvl w:val="0"/>
          <w:numId w:val="24"/>
        </w:numPr>
        <w:jc w:val="both"/>
        <w:rPr>
          <w:sz w:val="28"/>
          <w:szCs w:val="28"/>
        </w:rPr>
      </w:pPr>
      <w:r w:rsidRPr="00835B6F">
        <w:rPr>
          <w:b/>
          <w:sz w:val="28"/>
          <w:szCs w:val="28"/>
        </w:rPr>
        <w:t>S</w:t>
      </w:r>
      <w:r>
        <w:rPr>
          <w:b/>
          <w:sz w:val="28"/>
          <w:szCs w:val="28"/>
        </w:rPr>
        <w:t>hopping</w:t>
      </w:r>
      <w:r w:rsidRPr="00835B6F">
        <w:rPr>
          <w:b/>
          <w:sz w:val="28"/>
          <w:szCs w:val="28"/>
        </w:rPr>
        <w:t xml:space="preserve"> </w:t>
      </w:r>
      <w:r>
        <w:rPr>
          <w:b/>
          <w:sz w:val="28"/>
          <w:szCs w:val="28"/>
        </w:rPr>
        <w:t>M</w:t>
      </w:r>
      <w:r w:rsidRPr="00835B6F">
        <w:rPr>
          <w:b/>
          <w:sz w:val="28"/>
          <w:szCs w:val="28"/>
        </w:rPr>
        <w:t>odule</w:t>
      </w:r>
      <w:r w:rsidRPr="00E967A1">
        <w:rPr>
          <w:sz w:val="28"/>
          <w:szCs w:val="28"/>
        </w:rPr>
        <w:t xml:space="preserve">: </w:t>
      </w:r>
      <w:r>
        <w:rPr>
          <w:sz w:val="28"/>
          <w:szCs w:val="28"/>
        </w:rPr>
        <w:t>I</w:t>
      </w:r>
      <w:r w:rsidRPr="00E967A1">
        <w:rPr>
          <w:sz w:val="28"/>
          <w:szCs w:val="28"/>
        </w:rPr>
        <w:t xml:space="preserve">t has been developed for managing </w:t>
      </w:r>
      <w:r>
        <w:rPr>
          <w:sz w:val="28"/>
          <w:szCs w:val="28"/>
        </w:rPr>
        <w:t>customer’s shopping.</w:t>
      </w:r>
    </w:p>
    <w:p w14:paraId="47F051D3" w14:textId="77777777" w:rsidR="008758AB" w:rsidRPr="00E967A1" w:rsidRDefault="008758AB" w:rsidP="008758AB">
      <w:pPr>
        <w:pStyle w:val="ListParagraph"/>
        <w:numPr>
          <w:ilvl w:val="0"/>
          <w:numId w:val="24"/>
        </w:numPr>
        <w:jc w:val="both"/>
        <w:rPr>
          <w:sz w:val="28"/>
          <w:szCs w:val="28"/>
        </w:rPr>
      </w:pPr>
      <w:r>
        <w:rPr>
          <w:b/>
          <w:sz w:val="28"/>
          <w:szCs w:val="28"/>
        </w:rPr>
        <w:t>Admin</w:t>
      </w:r>
      <w:r w:rsidRPr="00835B6F">
        <w:rPr>
          <w:b/>
          <w:sz w:val="28"/>
          <w:szCs w:val="28"/>
        </w:rPr>
        <w:t xml:space="preserve"> </w:t>
      </w:r>
      <w:r>
        <w:rPr>
          <w:b/>
          <w:sz w:val="28"/>
          <w:szCs w:val="28"/>
        </w:rPr>
        <w:t>M</w:t>
      </w:r>
      <w:r w:rsidRPr="00835B6F">
        <w:rPr>
          <w:b/>
          <w:sz w:val="28"/>
          <w:szCs w:val="28"/>
        </w:rPr>
        <w:t>odule</w:t>
      </w:r>
      <w:r w:rsidRPr="00E967A1">
        <w:rPr>
          <w:sz w:val="28"/>
          <w:szCs w:val="28"/>
        </w:rPr>
        <w:t xml:space="preserve">: </w:t>
      </w:r>
    </w:p>
    <w:p w14:paraId="697FF90C" w14:textId="77777777" w:rsidR="008758AB" w:rsidRDefault="008758AB" w:rsidP="008758AB">
      <w:pPr>
        <w:ind w:left="-426"/>
        <w:jc w:val="both"/>
        <w:rPr>
          <w:sz w:val="28"/>
          <w:szCs w:val="28"/>
        </w:rPr>
      </w:pPr>
    </w:p>
    <w:p w14:paraId="6D8222B0" w14:textId="251374AC" w:rsidR="008758AB" w:rsidRPr="0046254A" w:rsidRDefault="0046254A" w:rsidP="008758AB">
      <w:pPr>
        <w:ind w:left="-426"/>
        <w:jc w:val="both"/>
        <w:rPr>
          <w:b/>
          <w:sz w:val="40"/>
          <w:szCs w:val="40"/>
        </w:rPr>
      </w:pPr>
      <w:r>
        <w:rPr>
          <w:b/>
          <w:sz w:val="40"/>
          <w:szCs w:val="40"/>
        </w:rPr>
        <w:t xml:space="preserve">    </w:t>
      </w:r>
      <w:r w:rsidR="008758AB" w:rsidRPr="0046254A">
        <w:rPr>
          <w:b/>
          <w:sz w:val="40"/>
          <w:szCs w:val="40"/>
        </w:rPr>
        <w:t>Requirement Analysis</w:t>
      </w:r>
      <w:r>
        <w:rPr>
          <w:b/>
          <w:sz w:val="40"/>
          <w:szCs w:val="40"/>
        </w:rPr>
        <w:t>:</w:t>
      </w:r>
    </w:p>
    <w:p w14:paraId="3479B845" w14:textId="6476647F" w:rsidR="008758AB" w:rsidRPr="0046254A" w:rsidRDefault="0046254A" w:rsidP="008758AB">
      <w:pPr>
        <w:ind w:left="-426"/>
        <w:jc w:val="both"/>
        <w:rPr>
          <w:b/>
          <w:bCs/>
          <w:sz w:val="28"/>
          <w:szCs w:val="28"/>
        </w:rPr>
      </w:pPr>
      <w:r>
        <w:rPr>
          <w:sz w:val="28"/>
          <w:szCs w:val="28"/>
        </w:rPr>
        <w:t xml:space="preserve">             </w:t>
      </w:r>
      <w:r w:rsidR="008758AB" w:rsidRPr="0046254A">
        <w:rPr>
          <w:b/>
          <w:bCs/>
          <w:sz w:val="28"/>
          <w:szCs w:val="28"/>
        </w:rPr>
        <w:t>Hardware requirements</w:t>
      </w:r>
    </w:p>
    <w:p w14:paraId="3C9EEC22" w14:textId="77777777" w:rsidR="008758AB" w:rsidRPr="00B90C7A" w:rsidRDefault="008758AB" w:rsidP="008758AB">
      <w:pPr>
        <w:pStyle w:val="ListParagraph"/>
        <w:numPr>
          <w:ilvl w:val="0"/>
          <w:numId w:val="26"/>
        </w:numPr>
        <w:jc w:val="both"/>
        <w:rPr>
          <w:sz w:val="28"/>
          <w:szCs w:val="28"/>
        </w:rPr>
      </w:pPr>
      <w:r w:rsidRPr="00B90C7A">
        <w:rPr>
          <w:sz w:val="28"/>
          <w:szCs w:val="28"/>
        </w:rPr>
        <w:t>Processor:</w:t>
      </w:r>
      <w:r>
        <w:rPr>
          <w:sz w:val="28"/>
          <w:szCs w:val="28"/>
        </w:rPr>
        <w:t xml:space="preserve">  Pentium V</w:t>
      </w:r>
      <w:r w:rsidRPr="00B90C7A">
        <w:rPr>
          <w:sz w:val="28"/>
          <w:szCs w:val="28"/>
        </w:rPr>
        <w:t xml:space="preserve">, </w:t>
      </w:r>
      <w:r>
        <w:rPr>
          <w:sz w:val="28"/>
          <w:szCs w:val="28"/>
        </w:rPr>
        <w:t>2.1</w:t>
      </w:r>
      <w:r w:rsidRPr="00B90C7A">
        <w:rPr>
          <w:sz w:val="28"/>
          <w:szCs w:val="28"/>
        </w:rPr>
        <w:t>GHz and above.</w:t>
      </w:r>
    </w:p>
    <w:p w14:paraId="37D5AF9D" w14:textId="77777777" w:rsidR="008758AB" w:rsidRPr="00B90C7A" w:rsidRDefault="008758AB" w:rsidP="008758AB">
      <w:pPr>
        <w:pStyle w:val="ListParagraph"/>
        <w:numPr>
          <w:ilvl w:val="0"/>
          <w:numId w:val="26"/>
        </w:numPr>
        <w:jc w:val="both"/>
        <w:rPr>
          <w:sz w:val="28"/>
          <w:szCs w:val="28"/>
        </w:rPr>
      </w:pPr>
      <w:r w:rsidRPr="00B90C7A">
        <w:rPr>
          <w:sz w:val="28"/>
          <w:szCs w:val="28"/>
        </w:rPr>
        <w:t xml:space="preserve">RAM: </w:t>
      </w:r>
      <w:r>
        <w:rPr>
          <w:sz w:val="28"/>
          <w:szCs w:val="28"/>
        </w:rPr>
        <w:t>4</w:t>
      </w:r>
      <w:r w:rsidRPr="00B90C7A">
        <w:rPr>
          <w:sz w:val="28"/>
          <w:szCs w:val="28"/>
        </w:rPr>
        <w:t xml:space="preserve">GB (minimum) or </w:t>
      </w:r>
      <w:r>
        <w:rPr>
          <w:sz w:val="28"/>
          <w:szCs w:val="28"/>
        </w:rPr>
        <w:t>8</w:t>
      </w:r>
      <w:r w:rsidRPr="00B90C7A">
        <w:rPr>
          <w:sz w:val="28"/>
          <w:szCs w:val="28"/>
        </w:rPr>
        <w:t>GB (recommended).</w:t>
      </w:r>
    </w:p>
    <w:p w14:paraId="1BBEFD05" w14:textId="77777777" w:rsidR="008758AB" w:rsidRPr="00B90C7A" w:rsidRDefault="008758AB" w:rsidP="008758AB">
      <w:pPr>
        <w:pStyle w:val="ListParagraph"/>
        <w:numPr>
          <w:ilvl w:val="0"/>
          <w:numId w:val="26"/>
        </w:numPr>
        <w:jc w:val="both"/>
        <w:rPr>
          <w:sz w:val="28"/>
          <w:szCs w:val="28"/>
        </w:rPr>
      </w:pPr>
      <w:r w:rsidRPr="00B90C7A">
        <w:rPr>
          <w:sz w:val="28"/>
          <w:szCs w:val="28"/>
        </w:rPr>
        <w:t>Hard disk: 80GB or above.</w:t>
      </w:r>
    </w:p>
    <w:p w14:paraId="08FD5A46" w14:textId="77777777" w:rsidR="008758AB" w:rsidRPr="00B90C7A" w:rsidRDefault="008758AB" w:rsidP="008758AB">
      <w:pPr>
        <w:pStyle w:val="ListParagraph"/>
        <w:numPr>
          <w:ilvl w:val="0"/>
          <w:numId w:val="26"/>
        </w:numPr>
        <w:jc w:val="both"/>
        <w:rPr>
          <w:sz w:val="28"/>
          <w:szCs w:val="28"/>
        </w:rPr>
      </w:pPr>
      <w:r w:rsidRPr="00B90C7A">
        <w:rPr>
          <w:sz w:val="28"/>
          <w:szCs w:val="28"/>
        </w:rPr>
        <w:t>Monitor: 15” CRT or LCD monitor.</w:t>
      </w:r>
    </w:p>
    <w:p w14:paraId="7A7CDE68" w14:textId="77777777" w:rsidR="008758AB" w:rsidRPr="00B90C7A" w:rsidRDefault="008758AB" w:rsidP="008758AB">
      <w:pPr>
        <w:pStyle w:val="ListParagraph"/>
        <w:numPr>
          <w:ilvl w:val="0"/>
          <w:numId w:val="26"/>
        </w:numPr>
        <w:jc w:val="both"/>
        <w:rPr>
          <w:sz w:val="28"/>
          <w:szCs w:val="28"/>
        </w:rPr>
      </w:pPr>
      <w:r w:rsidRPr="00B90C7A">
        <w:rPr>
          <w:sz w:val="28"/>
          <w:szCs w:val="28"/>
        </w:rPr>
        <w:t>Keyboard: Normal or Multimedia</w:t>
      </w:r>
    </w:p>
    <w:p w14:paraId="236D37B7" w14:textId="77777777" w:rsidR="008758AB" w:rsidRPr="00B90C7A" w:rsidRDefault="008758AB" w:rsidP="008758AB">
      <w:pPr>
        <w:pStyle w:val="ListParagraph"/>
        <w:numPr>
          <w:ilvl w:val="0"/>
          <w:numId w:val="26"/>
        </w:numPr>
        <w:jc w:val="both"/>
        <w:rPr>
          <w:sz w:val="28"/>
          <w:szCs w:val="28"/>
        </w:rPr>
      </w:pPr>
      <w:r w:rsidRPr="00B90C7A">
        <w:rPr>
          <w:sz w:val="28"/>
          <w:szCs w:val="28"/>
        </w:rPr>
        <w:t>Mouse: Any compatible mouse.</w:t>
      </w:r>
    </w:p>
    <w:p w14:paraId="2FFF2BBE" w14:textId="77777777" w:rsidR="008758AB" w:rsidRDefault="008758AB" w:rsidP="008758AB">
      <w:pPr>
        <w:ind w:left="-426"/>
        <w:jc w:val="both"/>
        <w:rPr>
          <w:sz w:val="28"/>
          <w:szCs w:val="28"/>
        </w:rPr>
      </w:pPr>
    </w:p>
    <w:p w14:paraId="6B3DDDB4" w14:textId="7B1E61F4" w:rsidR="008758AB" w:rsidRPr="0046254A" w:rsidRDefault="0046254A" w:rsidP="008758AB">
      <w:pPr>
        <w:ind w:left="-426"/>
        <w:jc w:val="both"/>
        <w:rPr>
          <w:b/>
          <w:bCs/>
          <w:sz w:val="28"/>
          <w:szCs w:val="28"/>
        </w:rPr>
      </w:pPr>
      <w:r>
        <w:rPr>
          <w:sz w:val="28"/>
          <w:szCs w:val="28"/>
        </w:rPr>
        <w:t xml:space="preserve">             </w:t>
      </w:r>
      <w:r w:rsidR="008758AB" w:rsidRPr="0046254A">
        <w:rPr>
          <w:b/>
          <w:bCs/>
          <w:sz w:val="28"/>
          <w:szCs w:val="28"/>
        </w:rPr>
        <w:t>Software requirements</w:t>
      </w:r>
    </w:p>
    <w:p w14:paraId="3F6F3FBF" w14:textId="77777777" w:rsidR="008758AB" w:rsidRPr="00B90C7A" w:rsidRDefault="008758AB" w:rsidP="008758AB">
      <w:pPr>
        <w:pStyle w:val="ListParagraph"/>
        <w:numPr>
          <w:ilvl w:val="0"/>
          <w:numId w:val="27"/>
        </w:numPr>
        <w:ind w:left="284" w:firstLine="142"/>
        <w:jc w:val="both"/>
        <w:rPr>
          <w:sz w:val="28"/>
          <w:szCs w:val="28"/>
        </w:rPr>
      </w:pPr>
      <w:r w:rsidRPr="00B90C7A">
        <w:rPr>
          <w:sz w:val="28"/>
          <w:szCs w:val="28"/>
        </w:rPr>
        <w:t>Operating System: Windows 10/ Linux Kernel (4.0 or later) operating system</w:t>
      </w:r>
    </w:p>
    <w:p w14:paraId="29ED57E2" w14:textId="77777777" w:rsidR="008758AB" w:rsidRPr="00B90C7A" w:rsidRDefault="008758AB" w:rsidP="008758AB">
      <w:pPr>
        <w:pStyle w:val="ListParagraph"/>
        <w:numPr>
          <w:ilvl w:val="0"/>
          <w:numId w:val="27"/>
        </w:numPr>
        <w:ind w:firstLine="132"/>
        <w:jc w:val="both"/>
        <w:rPr>
          <w:sz w:val="28"/>
          <w:szCs w:val="28"/>
        </w:rPr>
      </w:pPr>
      <w:r w:rsidRPr="00B90C7A">
        <w:rPr>
          <w:sz w:val="28"/>
          <w:szCs w:val="28"/>
        </w:rPr>
        <w:t xml:space="preserve">Front End: </w:t>
      </w:r>
      <w:r>
        <w:rPr>
          <w:sz w:val="28"/>
          <w:szCs w:val="28"/>
        </w:rPr>
        <w:t xml:space="preserve"> Bootstrap CSS 5 </w:t>
      </w:r>
    </w:p>
    <w:p w14:paraId="1151363F" w14:textId="77777777" w:rsidR="008758AB" w:rsidRPr="00B90C7A" w:rsidRDefault="008758AB" w:rsidP="008758AB">
      <w:pPr>
        <w:pStyle w:val="ListParagraph"/>
        <w:numPr>
          <w:ilvl w:val="0"/>
          <w:numId w:val="27"/>
        </w:numPr>
        <w:ind w:firstLine="132"/>
        <w:jc w:val="both"/>
        <w:rPr>
          <w:sz w:val="28"/>
          <w:szCs w:val="28"/>
        </w:rPr>
      </w:pPr>
      <w:r w:rsidRPr="00B90C7A">
        <w:rPr>
          <w:sz w:val="28"/>
          <w:szCs w:val="28"/>
        </w:rPr>
        <w:t xml:space="preserve">Back End: </w:t>
      </w:r>
      <w:r>
        <w:rPr>
          <w:sz w:val="28"/>
          <w:szCs w:val="28"/>
        </w:rPr>
        <w:t>Db Browser sqlite3</w:t>
      </w:r>
    </w:p>
    <w:p w14:paraId="739ACAC0" w14:textId="77777777" w:rsidR="008758AB" w:rsidRPr="00B90C7A" w:rsidRDefault="008758AB" w:rsidP="008758AB">
      <w:pPr>
        <w:pStyle w:val="ListParagraph"/>
        <w:numPr>
          <w:ilvl w:val="0"/>
          <w:numId w:val="27"/>
        </w:numPr>
        <w:ind w:firstLine="132"/>
        <w:jc w:val="both"/>
        <w:rPr>
          <w:sz w:val="28"/>
          <w:szCs w:val="28"/>
        </w:rPr>
      </w:pPr>
      <w:r>
        <w:rPr>
          <w:sz w:val="28"/>
          <w:szCs w:val="28"/>
        </w:rPr>
        <w:t xml:space="preserve">Coding </w:t>
      </w:r>
      <w:r w:rsidRPr="00B90C7A">
        <w:rPr>
          <w:sz w:val="28"/>
          <w:szCs w:val="28"/>
        </w:rPr>
        <w:t>Language:</w:t>
      </w:r>
      <w:r>
        <w:rPr>
          <w:sz w:val="28"/>
          <w:szCs w:val="28"/>
        </w:rPr>
        <w:t xml:space="preserve"> Python</w:t>
      </w:r>
      <w:r w:rsidRPr="00B90C7A">
        <w:rPr>
          <w:sz w:val="28"/>
          <w:szCs w:val="28"/>
        </w:rPr>
        <w:t xml:space="preserve"> </w:t>
      </w:r>
    </w:p>
    <w:p w14:paraId="14612CFA" w14:textId="151BBF2E" w:rsidR="008758AB" w:rsidRPr="00D31E55" w:rsidRDefault="008758AB" w:rsidP="008758AB">
      <w:pPr>
        <w:pStyle w:val="ListParagraph"/>
        <w:numPr>
          <w:ilvl w:val="0"/>
          <w:numId w:val="27"/>
        </w:numPr>
        <w:ind w:firstLine="132"/>
        <w:jc w:val="both"/>
        <w:rPr>
          <w:sz w:val="28"/>
          <w:szCs w:val="28"/>
        </w:rPr>
      </w:pPr>
      <w:r>
        <w:rPr>
          <w:sz w:val="28"/>
          <w:szCs w:val="28"/>
        </w:rPr>
        <w:t>Tools: Visual studiocodeEditor2019, git.</w:t>
      </w:r>
    </w:p>
    <w:p w14:paraId="59345BD2" w14:textId="1DC0BD3F" w:rsidR="00467D3A" w:rsidRDefault="00467D3A"/>
    <w:p w14:paraId="0628DF59" w14:textId="77777777" w:rsidR="00467D3A" w:rsidRDefault="00467D3A">
      <w:r>
        <w:br w:type="page"/>
      </w:r>
    </w:p>
    <w:p w14:paraId="142D025F" w14:textId="0C9C1715" w:rsidR="00467D3A" w:rsidRDefault="00467D3A"/>
    <w:p w14:paraId="613E241E" w14:textId="7EE5A582" w:rsidR="005F0785" w:rsidRPr="00D2601D" w:rsidRDefault="00D2601D" w:rsidP="00D2601D">
      <w:pPr>
        <w:ind w:left="2160"/>
        <w:rPr>
          <w:b/>
          <w:bCs/>
          <w:sz w:val="40"/>
          <w:szCs w:val="40"/>
        </w:rPr>
      </w:pPr>
      <w:r>
        <w:rPr>
          <w:b/>
          <w:bCs/>
          <w:sz w:val="40"/>
          <w:szCs w:val="40"/>
        </w:rPr>
        <w:t xml:space="preserve">       </w:t>
      </w:r>
      <w:r w:rsidR="005F0785" w:rsidRPr="00D2601D">
        <w:rPr>
          <w:b/>
          <w:bCs/>
          <w:sz w:val="40"/>
          <w:szCs w:val="40"/>
        </w:rPr>
        <w:t>FEASIBILITY REPORT</w:t>
      </w:r>
    </w:p>
    <w:p w14:paraId="33882268" w14:textId="30C926BB" w:rsidR="005F0785" w:rsidRPr="005F0785" w:rsidRDefault="005F0785" w:rsidP="005F0785">
      <w:pPr>
        <w:rPr>
          <w:b/>
          <w:bCs/>
          <w:sz w:val="32"/>
          <w:szCs w:val="32"/>
        </w:rPr>
      </w:pPr>
      <w:r w:rsidRPr="005F0785">
        <w:rPr>
          <w:b/>
          <w:bCs/>
          <w:sz w:val="32"/>
          <w:szCs w:val="32"/>
        </w:rPr>
        <w:t xml:space="preserve">Technical Feasibility </w:t>
      </w:r>
      <w:r>
        <w:rPr>
          <w:b/>
          <w:bCs/>
          <w:sz w:val="32"/>
          <w:szCs w:val="32"/>
        </w:rPr>
        <w:t>Study</w:t>
      </w:r>
    </w:p>
    <w:p w14:paraId="4268F4DF" w14:textId="77777777" w:rsidR="005F0785" w:rsidRDefault="005F0785" w:rsidP="005F0785">
      <w:pPr>
        <w:rPr>
          <w:sz w:val="28"/>
          <w:szCs w:val="28"/>
        </w:rPr>
      </w:pPr>
      <w:r>
        <w:rPr>
          <w:sz w:val="28"/>
          <w:szCs w:val="28"/>
        </w:rPr>
        <w:t>The system technically feasible because here we are using Python and sqlite database which is free to use for educational purposes. From the user’s point of view, it is feasible because it can fulfill user's requirements and maintain their records.</w:t>
      </w:r>
    </w:p>
    <w:p w14:paraId="0015CF4E" w14:textId="58E88726" w:rsidR="005F0785" w:rsidRPr="00060EDB" w:rsidRDefault="005F0785" w:rsidP="005F0785">
      <w:pPr>
        <w:rPr>
          <w:b/>
          <w:bCs/>
          <w:sz w:val="32"/>
          <w:szCs w:val="32"/>
        </w:rPr>
      </w:pPr>
      <w:r w:rsidRPr="00060EDB">
        <w:rPr>
          <w:b/>
          <w:bCs/>
          <w:sz w:val="32"/>
          <w:szCs w:val="32"/>
        </w:rPr>
        <w:t xml:space="preserve">Operational </w:t>
      </w:r>
      <w:r w:rsidR="00060EDB" w:rsidRPr="00060EDB">
        <w:rPr>
          <w:b/>
          <w:bCs/>
          <w:sz w:val="32"/>
          <w:szCs w:val="32"/>
        </w:rPr>
        <w:t xml:space="preserve">Feasibility Study </w:t>
      </w:r>
    </w:p>
    <w:p w14:paraId="2E1C9632" w14:textId="77777777" w:rsidR="005F0785" w:rsidRDefault="005F0785" w:rsidP="005F0785">
      <w:pPr>
        <w:rPr>
          <w:rFonts w:eastAsia="Times New Roman"/>
          <w:color w:val="353535"/>
          <w:sz w:val="28"/>
          <w:szCs w:val="28"/>
          <w:shd w:val="clear" w:color="auto" w:fill="FFFFFF"/>
        </w:rPr>
      </w:pPr>
      <w:r>
        <w:rPr>
          <w:sz w:val="28"/>
          <w:szCs w:val="28"/>
        </w:rPr>
        <w:t xml:space="preserve">Operational Feasibility is the measure of how well the proposed system solves the problem and specifies the requirements in the system development. </w:t>
      </w:r>
      <w:r>
        <w:rPr>
          <w:rFonts w:eastAsia="Times New Roman"/>
          <w:color w:val="353535"/>
          <w:sz w:val="28"/>
          <w:szCs w:val="28"/>
          <w:shd w:val="clear" w:color="auto" w:fill="FFFFFF"/>
        </w:rPr>
        <w:t>degree of providing service to requirements is analyzed along with how much easy product will be to operate and maintenance after deployment.</w:t>
      </w:r>
    </w:p>
    <w:p w14:paraId="19BAB590" w14:textId="3323AB5E" w:rsidR="005F0785" w:rsidRDefault="005F0785" w:rsidP="005F0785">
      <w:pPr>
        <w:rPr>
          <w:sz w:val="28"/>
          <w:szCs w:val="28"/>
        </w:rPr>
      </w:pPr>
      <w:r>
        <w:rPr>
          <w:sz w:val="28"/>
          <w:szCs w:val="28"/>
        </w:rPr>
        <w:t xml:space="preserve">This application is feasible as this as this system can be implemented in the organization there is adequate support from the management and users. Being developed in python so that the necessary operations are carried out automatically and it is user friendly. </w:t>
      </w:r>
    </w:p>
    <w:p w14:paraId="7A71F68F" w14:textId="21C96837" w:rsidR="00237F5C" w:rsidRPr="00237F5C" w:rsidRDefault="00237F5C" w:rsidP="005F0785">
      <w:pPr>
        <w:rPr>
          <w:rFonts w:eastAsiaTheme="minorEastAsia"/>
          <w:b/>
          <w:bCs/>
          <w:sz w:val="32"/>
          <w:szCs w:val="32"/>
        </w:rPr>
      </w:pPr>
      <w:r w:rsidRPr="00237F5C">
        <w:rPr>
          <w:b/>
          <w:bCs/>
          <w:sz w:val="32"/>
          <w:szCs w:val="32"/>
        </w:rPr>
        <w:t>Economic Feasibility Study</w:t>
      </w:r>
      <w:r>
        <w:rPr>
          <w:b/>
          <w:bCs/>
          <w:sz w:val="32"/>
          <w:szCs w:val="32"/>
        </w:rPr>
        <w:t>`</w:t>
      </w:r>
    </w:p>
    <w:p w14:paraId="242B3601" w14:textId="77777777" w:rsidR="005F0785" w:rsidRDefault="005F0785" w:rsidP="005F0785">
      <w:pPr>
        <w:rPr>
          <w:sz w:val="28"/>
          <w:szCs w:val="28"/>
        </w:rPr>
      </w:pPr>
      <w:r>
        <w:rPr>
          <w:rFonts w:eastAsia="Times New Roman"/>
          <w:color w:val="353535"/>
          <w:sz w:val="28"/>
          <w:szCs w:val="28"/>
          <w:shd w:val="clear" w:color="auto" w:fill="FFFFFF"/>
        </w:rPr>
        <w:t>Economic Feasibility study cost and benefit of the project is analyzed. Means under this feasibility study a detail analysis is carried out what will be cost of the project for development which includes all required cost for final development like hardware and software resource required, design and development cost and operational cost and so on.</w:t>
      </w:r>
    </w:p>
    <w:p w14:paraId="28C389D3" w14:textId="77777777" w:rsidR="005F0785" w:rsidRDefault="005F0785" w:rsidP="005F0785">
      <w:pPr>
        <w:rPr>
          <w:sz w:val="28"/>
          <w:szCs w:val="28"/>
        </w:rPr>
      </w:pPr>
    </w:p>
    <w:p w14:paraId="5B2E4B2E" w14:textId="708B25BD" w:rsidR="00467D3A" w:rsidRDefault="00467D3A"/>
    <w:p w14:paraId="36E1B9A7" w14:textId="64DAD694" w:rsidR="00467D3A" w:rsidRDefault="00467D3A"/>
    <w:p w14:paraId="4F67CE7F" w14:textId="77777777" w:rsidR="006801D7" w:rsidRDefault="006801D7"/>
    <w:p w14:paraId="1D6FCB66" w14:textId="39B7B492" w:rsidR="00467D3A" w:rsidRPr="00D2601D" w:rsidRDefault="006801D7">
      <w:pPr>
        <w:rPr>
          <w:b/>
          <w:bCs/>
          <w:sz w:val="40"/>
          <w:szCs w:val="40"/>
        </w:rPr>
      </w:pPr>
      <w:r>
        <w:lastRenderedPageBreak/>
        <w:tab/>
      </w:r>
      <w:r>
        <w:tab/>
      </w:r>
      <w:r>
        <w:tab/>
      </w:r>
      <w:r w:rsidRPr="00D2601D">
        <w:rPr>
          <w:b/>
          <w:bCs/>
          <w:sz w:val="40"/>
          <w:szCs w:val="40"/>
        </w:rPr>
        <w:t>INTRODUCTION TO DBMS</w:t>
      </w:r>
    </w:p>
    <w:p w14:paraId="3774A959" w14:textId="77777777" w:rsidR="006801D7" w:rsidRPr="006801D7" w:rsidRDefault="006801D7" w:rsidP="006801D7">
      <w:pPr>
        <w:rPr>
          <w:sz w:val="28"/>
          <w:szCs w:val="28"/>
        </w:rPr>
      </w:pPr>
      <w:r w:rsidRPr="006801D7">
        <w:rPr>
          <w:sz w:val="28"/>
          <w:szCs w:val="28"/>
        </w:rPr>
        <w:t>The database is a collection of inter-related data which is used to retrieve, insert and delete the data efficiently. It is also used to organize the data in the form of a table, schema, views, and reports, etc.</w:t>
      </w:r>
    </w:p>
    <w:p w14:paraId="5797253F" w14:textId="183454BF" w:rsidR="006801D7" w:rsidRPr="006801D7" w:rsidRDefault="006801D7" w:rsidP="006801D7">
      <w:pPr>
        <w:rPr>
          <w:sz w:val="28"/>
          <w:szCs w:val="28"/>
        </w:rPr>
      </w:pPr>
      <w:r w:rsidRPr="006801D7">
        <w:rPr>
          <w:sz w:val="28"/>
          <w:szCs w:val="28"/>
        </w:rPr>
        <w:t>For example: The college Database organizes the data about the admin, staff, students and faculty etc.</w:t>
      </w:r>
    </w:p>
    <w:p w14:paraId="7437CB22" w14:textId="50741210" w:rsidR="00467D3A" w:rsidRDefault="006801D7">
      <w:pPr>
        <w:rPr>
          <w:b/>
          <w:bCs/>
          <w:sz w:val="32"/>
          <w:szCs w:val="32"/>
        </w:rPr>
      </w:pPr>
      <w:r w:rsidRPr="006801D7">
        <w:rPr>
          <w:b/>
          <w:bCs/>
          <w:sz w:val="32"/>
          <w:szCs w:val="32"/>
        </w:rPr>
        <w:t>Advantages</w:t>
      </w:r>
      <w:r>
        <w:rPr>
          <w:b/>
          <w:bCs/>
          <w:sz w:val="32"/>
          <w:szCs w:val="32"/>
        </w:rPr>
        <w:t>:</w:t>
      </w:r>
    </w:p>
    <w:p w14:paraId="6B6812C8" w14:textId="77777777" w:rsidR="00FD3087" w:rsidRPr="00FD3087" w:rsidRDefault="00FD3087" w:rsidP="00FD3087">
      <w:pPr>
        <w:pStyle w:val="ListParagraph"/>
        <w:numPr>
          <w:ilvl w:val="0"/>
          <w:numId w:val="28"/>
        </w:numPr>
        <w:spacing w:after="0"/>
        <w:rPr>
          <w:sz w:val="28"/>
          <w:szCs w:val="28"/>
        </w:rPr>
      </w:pPr>
      <w:r w:rsidRPr="00FD3087">
        <w:rPr>
          <w:sz w:val="28"/>
          <w:szCs w:val="28"/>
        </w:rPr>
        <w:t>Controls database redundancy</w:t>
      </w:r>
    </w:p>
    <w:p w14:paraId="3983B125" w14:textId="77777777" w:rsidR="00FD3087" w:rsidRPr="00FD3087" w:rsidRDefault="00FD3087" w:rsidP="00FD3087">
      <w:pPr>
        <w:pStyle w:val="ListParagraph"/>
        <w:numPr>
          <w:ilvl w:val="0"/>
          <w:numId w:val="28"/>
        </w:numPr>
        <w:spacing w:after="0"/>
        <w:rPr>
          <w:sz w:val="28"/>
          <w:szCs w:val="28"/>
        </w:rPr>
      </w:pPr>
      <w:r w:rsidRPr="00FD3087">
        <w:rPr>
          <w:sz w:val="28"/>
          <w:szCs w:val="28"/>
        </w:rPr>
        <w:t>Data sharing</w:t>
      </w:r>
    </w:p>
    <w:p w14:paraId="28EE40C9" w14:textId="77777777" w:rsidR="00FD3087" w:rsidRPr="00FD3087" w:rsidRDefault="00FD3087" w:rsidP="00FD3087">
      <w:pPr>
        <w:pStyle w:val="ListParagraph"/>
        <w:numPr>
          <w:ilvl w:val="0"/>
          <w:numId w:val="28"/>
        </w:numPr>
        <w:spacing w:after="0"/>
        <w:rPr>
          <w:sz w:val="28"/>
          <w:szCs w:val="28"/>
        </w:rPr>
      </w:pPr>
      <w:r w:rsidRPr="00FD3087">
        <w:rPr>
          <w:sz w:val="28"/>
          <w:szCs w:val="28"/>
        </w:rPr>
        <w:t>Easy Maintenance</w:t>
      </w:r>
    </w:p>
    <w:p w14:paraId="63C3552A" w14:textId="77777777" w:rsidR="00FD3087" w:rsidRPr="00FD3087" w:rsidRDefault="00FD3087" w:rsidP="00FD3087">
      <w:pPr>
        <w:pStyle w:val="ListParagraph"/>
        <w:numPr>
          <w:ilvl w:val="0"/>
          <w:numId w:val="28"/>
        </w:numPr>
        <w:spacing w:after="0"/>
        <w:rPr>
          <w:sz w:val="28"/>
          <w:szCs w:val="28"/>
        </w:rPr>
      </w:pPr>
      <w:r w:rsidRPr="00FD3087">
        <w:rPr>
          <w:sz w:val="28"/>
          <w:szCs w:val="28"/>
        </w:rPr>
        <w:t>Reduce time</w:t>
      </w:r>
    </w:p>
    <w:p w14:paraId="59234989" w14:textId="761DA107" w:rsidR="00FD3087" w:rsidRPr="00FD3087" w:rsidRDefault="00FD3087" w:rsidP="00FD3087">
      <w:pPr>
        <w:pStyle w:val="ListParagraph"/>
        <w:numPr>
          <w:ilvl w:val="0"/>
          <w:numId w:val="28"/>
        </w:numPr>
        <w:spacing w:after="0"/>
        <w:rPr>
          <w:sz w:val="28"/>
          <w:szCs w:val="28"/>
        </w:rPr>
      </w:pPr>
      <w:r>
        <w:rPr>
          <w:sz w:val="28"/>
          <w:szCs w:val="28"/>
        </w:rPr>
        <w:t>M</w:t>
      </w:r>
      <w:r w:rsidRPr="00FD3087">
        <w:rPr>
          <w:sz w:val="28"/>
          <w:szCs w:val="28"/>
        </w:rPr>
        <w:t>ultiple user interface</w:t>
      </w:r>
    </w:p>
    <w:p w14:paraId="11ECE4B8" w14:textId="0975B754" w:rsidR="00FD3087" w:rsidRDefault="00FD3087" w:rsidP="00FD3087">
      <w:pPr>
        <w:pStyle w:val="ListParagraph"/>
        <w:spacing w:after="0"/>
        <w:rPr>
          <w:sz w:val="28"/>
          <w:szCs w:val="28"/>
        </w:rPr>
      </w:pPr>
    </w:p>
    <w:p w14:paraId="1538958C" w14:textId="36CDCFEF" w:rsidR="00C21385" w:rsidRDefault="00C21385" w:rsidP="00FD3087">
      <w:pPr>
        <w:pStyle w:val="ListParagraph"/>
        <w:spacing w:after="0"/>
        <w:rPr>
          <w:sz w:val="28"/>
          <w:szCs w:val="28"/>
        </w:rPr>
      </w:pPr>
    </w:p>
    <w:p w14:paraId="10AEE6E2" w14:textId="45750588" w:rsidR="00C21385" w:rsidRPr="00C21385" w:rsidRDefault="00C21385" w:rsidP="00C21385">
      <w:pPr>
        <w:pStyle w:val="ListParagraph"/>
        <w:spacing w:after="0"/>
        <w:ind w:firstLine="720"/>
        <w:rPr>
          <w:b/>
          <w:bCs/>
          <w:sz w:val="40"/>
          <w:szCs w:val="40"/>
        </w:rPr>
      </w:pPr>
      <w:r>
        <w:rPr>
          <w:b/>
          <w:bCs/>
          <w:sz w:val="40"/>
          <w:szCs w:val="40"/>
        </w:rPr>
        <w:t xml:space="preserve">      </w:t>
      </w:r>
      <w:r w:rsidRPr="00C21385">
        <w:rPr>
          <w:b/>
          <w:bCs/>
          <w:sz w:val="40"/>
          <w:szCs w:val="40"/>
        </w:rPr>
        <w:t>INTRODUCTION TO RDBMS</w:t>
      </w:r>
    </w:p>
    <w:p w14:paraId="70EB27E3" w14:textId="7A1C1765" w:rsidR="00C21385" w:rsidRPr="00C21385" w:rsidRDefault="00C21385" w:rsidP="00C21385">
      <w:pPr>
        <w:rPr>
          <w:sz w:val="28"/>
          <w:szCs w:val="28"/>
        </w:rPr>
      </w:pPr>
      <w:r w:rsidRPr="00C21385">
        <w:rPr>
          <w:sz w:val="28"/>
          <w:szCs w:val="28"/>
        </w:rPr>
        <w:t>Relational database is most commonly used database. It contains number of tables and each table has its own primary key.</w:t>
      </w:r>
    </w:p>
    <w:p w14:paraId="369CD17D" w14:textId="694E36FC" w:rsidR="00467D3A" w:rsidRPr="00C21385" w:rsidRDefault="00C21385" w:rsidP="00C21385">
      <w:pPr>
        <w:rPr>
          <w:sz w:val="28"/>
          <w:szCs w:val="28"/>
        </w:rPr>
      </w:pPr>
      <w:r>
        <w:rPr>
          <w:sz w:val="28"/>
          <w:szCs w:val="28"/>
        </w:rPr>
        <w:t>D</w:t>
      </w:r>
      <w:r w:rsidRPr="00C21385">
        <w:rPr>
          <w:sz w:val="28"/>
          <w:szCs w:val="28"/>
        </w:rPr>
        <w:t>ue to a collection of organized set of tables, data can be accessed easily in RDBMS.</w:t>
      </w:r>
    </w:p>
    <w:p w14:paraId="04DB60F5" w14:textId="6EA3BBE2" w:rsidR="00467D3A" w:rsidRPr="00A3595A" w:rsidRDefault="00A3595A">
      <w:pPr>
        <w:rPr>
          <w:sz w:val="28"/>
          <w:szCs w:val="28"/>
        </w:rPr>
      </w:pPr>
      <w:r w:rsidRPr="00A3595A">
        <w:rPr>
          <w:sz w:val="28"/>
          <w:szCs w:val="28"/>
        </w:rPr>
        <w:t>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72E3F906" w14:textId="77777777" w:rsidR="00467D3A" w:rsidRDefault="00467D3A">
      <w:r>
        <w:br w:type="page"/>
      </w:r>
    </w:p>
    <w:p w14:paraId="766F7A97" w14:textId="64E3F545" w:rsidR="00F31CBA" w:rsidRPr="00C50FB8" w:rsidRDefault="00F31CBA" w:rsidP="00F31CBA">
      <w:pPr>
        <w:rPr>
          <w:b/>
          <w:bCs/>
          <w:sz w:val="40"/>
          <w:szCs w:val="40"/>
        </w:rPr>
      </w:pPr>
      <w:r>
        <w:rPr>
          <w:sz w:val="40"/>
          <w:szCs w:val="40"/>
        </w:rPr>
        <w:lastRenderedPageBreak/>
        <w:t xml:space="preserve">   </w:t>
      </w:r>
      <w:r>
        <w:rPr>
          <w:sz w:val="40"/>
          <w:szCs w:val="40"/>
        </w:rPr>
        <w:tab/>
      </w:r>
      <w:r>
        <w:rPr>
          <w:sz w:val="40"/>
          <w:szCs w:val="40"/>
        </w:rPr>
        <w:tab/>
      </w:r>
      <w:r>
        <w:rPr>
          <w:sz w:val="40"/>
          <w:szCs w:val="40"/>
        </w:rPr>
        <w:tab/>
      </w:r>
      <w:r>
        <w:rPr>
          <w:sz w:val="40"/>
          <w:szCs w:val="40"/>
        </w:rPr>
        <w:tab/>
      </w:r>
      <w:r w:rsidRPr="00C50FB8">
        <w:rPr>
          <w:b/>
          <w:bCs/>
          <w:sz w:val="40"/>
          <w:szCs w:val="40"/>
        </w:rPr>
        <w:t>NORMALIZATION</w:t>
      </w:r>
    </w:p>
    <w:p w14:paraId="472FA506" w14:textId="77777777" w:rsidR="00F31CBA" w:rsidRDefault="00F31CBA" w:rsidP="00F31CBA">
      <w:pPr>
        <w:rPr>
          <w:sz w:val="28"/>
          <w:szCs w:val="28"/>
        </w:rPr>
      </w:pPr>
      <w:r w:rsidRPr="00F31CBA">
        <w:rPr>
          <w:sz w:val="28"/>
          <w:szCs w:val="28"/>
        </w:rPr>
        <w:t>Normalization is the process of organizing the data in the database.</w:t>
      </w:r>
    </w:p>
    <w:p w14:paraId="6C56D4CC" w14:textId="5A2E8EF8" w:rsidR="00F31CBA" w:rsidRDefault="00F31CBA" w:rsidP="00F31CBA">
      <w:pPr>
        <w:rPr>
          <w:sz w:val="28"/>
          <w:szCs w:val="28"/>
        </w:rPr>
      </w:pPr>
      <w:r w:rsidRPr="00F31CBA">
        <w:rPr>
          <w:sz w:val="28"/>
          <w:szCs w:val="28"/>
        </w:rPr>
        <w:t>Normalization is used to minimize the redundancy from a relation or set of relations. It is also used to eliminate the undesirable characteristics like Insertion, Update and Deletion Anomalies.</w:t>
      </w:r>
    </w:p>
    <w:p w14:paraId="75AF6491" w14:textId="0076E5B4" w:rsidR="00F31CBA" w:rsidRPr="00F31CBA" w:rsidRDefault="00F31CBA" w:rsidP="00F31CBA">
      <w:pPr>
        <w:rPr>
          <w:sz w:val="28"/>
          <w:szCs w:val="28"/>
        </w:rPr>
      </w:pPr>
      <w:r w:rsidRPr="00F31CBA">
        <w:rPr>
          <w:sz w:val="28"/>
          <w:szCs w:val="28"/>
        </w:rPr>
        <w:t>Normalization divides the larger table into the smaller table and links them using relationship.</w:t>
      </w:r>
    </w:p>
    <w:p w14:paraId="39910026" w14:textId="64B21638" w:rsidR="00467D3A" w:rsidRPr="00F31CBA" w:rsidRDefault="00F31CBA" w:rsidP="00F31CBA">
      <w:pPr>
        <w:rPr>
          <w:sz w:val="28"/>
          <w:szCs w:val="28"/>
        </w:rPr>
      </w:pPr>
      <w:r w:rsidRPr="00F31CBA">
        <w:rPr>
          <w:sz w:val="28"/>
          <w:szCs w:val="28"/>
        </w:rPr>
        <w:t>The normal form is used to reduce redundancy from the database table</w:t>
      </w:r>
    </w:p>
    <w:p w14:paraId="2EFD5DED" w14:textId="77777777" w:rsidR="00467D3A" w:rsidRDefault="00467D3A">
      <w:r>
        <w:br w:type="page"/>
      </w:r>
    </w:p>
    <w:p w14:paraId="468D7979" w14:textId="0F72269C" w:rsidR="00467D3A" w:rsidRDefault="00467D3A"/>
    <w:p w14:paraId="293FDD0E" w14:textId="5164FD79" w:rsidR="00467D3A" w:rsidRPr="00C50FB8" w:rsidRDefault="00A3595A">
      <w:pPr>
        <w:rPr>
          <w:b/>
          <w:bCs/>
          <w:sz w:val="40"/>
          <w:szCs w:val="40"/>
        </w:rPr>
      </w:pPr>
      <w:r>
        <w:rPr>
          <w:sz w:val="40"/>
          <w:szCs w:val="40"/>
        </w:rPr>
        <w:t xml:space="preserve">                        </w:t>
      </w:r>
      <w:r w:rsidRPr="00C50FB8">
        <w:rPr>
          <w:b/>
          <w:bCs/>
          <w:sz w:val="40"/>
          <w:szCs w:val="40"/>
        </w:rPr>
        <w:t>INTRODUCTION TO PYTHON</w:t>
      </w:r>
    </w:p>
    <w:p w14:paraId="2A5CF74E" w14:textId="2EAD535C" w:rsidR="00A3595A" w:rsidRDefault="00A5529B">
      <w:pPr>
        <w:rPr>
          <w:sz w:val="28"/>
          <w:szCs w:val="28"/>
        </w:rPr>
      </w:pPr>
      <w:r w:rsidRPr="00A5529B">
        <w:rPr>
          <w:sz w:val="28"/>
          <w:szCs w:val="28"/>
        </w:rPr>
        <w:t>Python was created by Guido van Rossum, and released in 1991.</w:t>
      </w:r>
      <w:r w:rsidR="00A3595A" w:rsidRPr="00A3595A">
        <w:rPr>
          <w:sz w:val="28"/>
          <w:szCs w:val="28"/>
        </w:rPr>
        <w:t>Python is an interpreted, object-oriented, high-level programming language with dynamic semantics. Its high-level buil</w:t>
      </w:r>
      <w:r w:rsidR="008C49D6">
        <w:rPr>
          <w:sz w:val="28"/>
          <w:szCs w:val="28"/>
        </w:rPr>
        <w:t>t</w:t>
      </w:r>
      <w:r w:rsidR="00DF564F">
        <w:rPr>
          <w:sz w:val="28"/>
          <w:szCs w:val="28"/>
        </w:rPr>
        <w:t>-</w:t>
      </w:r>
      <w:r w:rsidR="00A3595A" w:rsidRPr="00A3595A">
        <w:rPr>
          <w:sz w:val="28"/>
          <w:szCs w:val="28"/>
        </w:rPr>
        <w: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3C99F15" w14:textId="77777777" w:rsidR="00B801A1" w:rsidRPr="00D764A2" w:rsidRDefault="00B801A1" w:rsidP="00B801A1">
      <w:pPr>
        <w:rPr>
          <w:b/>
          <w:bCs/>
          <w:color w:val="000000" w:themeColor="text1"/>
          <w:sz w:val="34"/>
          <w:szCs w:val="34"/>
        </w:rPr>
      </w:pPr>
      <w:r w:rsidRPr="00D764A2">
        <w:rPr>
          <w:b/>
          <w:bCs/>
          <w:color w:val="000000" w:themeColor="text1"/>
          <w:sz w:val="34"/>
          <w:szCs w:val="34"/>
        </w:rPr>
        <w:t>Features of Python</w:t>
      </w:r>
    </w:p>
    <w:p w14:paraId="6BEE23A7" w14:textId="48A8A158" w:rsidR="00B801A1" w:rsidRPr="007F758B" w:rsidRDefault="00B801A1" w:rsidP="00B801A1">
      <w:pPr>
        <w:rPr>
          <w:color w:val="000000" w:themeColor="text1"/>
          <w:sz w:val="28"/>
          <w:szCs w:val="28"/>
          <w:u w:val="single"/>
        </w:rPr>
      </w:pPr>
      <w:r w:rsidRPr="007F758B">
        <w:rPr>
          <w:color w:val="000000" w:themeColor="text1"/>
          <w:sz w:val="28"/>
          <w:szCs w:val="28"/>
          <w:u w:val="single"/>
        </w:rPr>
        <w:t>1.Easy to Learn and Use:</w:t>
      </w:r>
      <w:r w:rsidR="007F758B">
        <w:rPr>
          <w:color w:val="000000" w:themeColor="text1"/>
          <w:sz w:val="28"/>
          <w:szCs w:val="28"/>
        </w:rPr>
        <w:t xml:space="preserve"> </w:t>
      </w:r>
      <w:r w:rsidRPr="00D764A2">
        <w:rPr>
          <w:color w:val="000000" w:themeColor="text1"/>
          <w:sz w:val="28"/>
          <w:szCs w:val="28"/>
        </w:rPr>
        <w:t>Python is easy to learn as compared to other programming languages. Its syntax is straightforward and much the same as the English language.</w:t>
      </w:r>
    </w:p>
    <w:p w14:paraId="481D40E6" w14:textId="5D4B6490" w:rsidR="00B801A1" w:rsidRPr="00D764A2" w:rsidRDefault="00B801A1" w:rsidP="00B801A1">
      <w:pPr>
        <w:rPr>
          <w:color w:val="000000" w:themeColor="text1"/>
          <w:sz w:val="28"/>
          <w:szCs w:val="28"/>
        </w:rPr>
      </w:pPr>
      <w:r w:rsidRPr="00D764A2">
        <w:rPr>
          <w:color w:val="000000" w:themeColor="text1"/>
          <w:sz w:val="28"/>
          <w:szCs w:val="28"/>
        </w:rPr>
        <w:t xml:space="preserve">2. </w:t>
      </w:r>
      <w:r w:rsidRPr="007F758B">
        <w:rPr>
          <w:color w:val="000000" w:themeColor="text1"/>
          <w:sz w:val="28"/>
          <w:szCs w:val="28"/>
          <w:u w:val="single"/>
        </w:rPr>
        <w:t>Interpreted Language:</w:t>
      </w:r>
      <w:r w:rsidRPr="00D764A2">
        <w:rPr>
          <w:color w:val="000000" w:themeColor="text1"/>
          <w:sz w:val="28"/>
          <w:szCs w:val="28"/>
        </w:rPr>
        <w:t xml:space="preserve"> Python is an interpreted language; it means the Python program is executed one line at a time. The advantage of being interpreted language, it makes debugging easy and portable.</w:t>
      </w:r>
    </w:p>
    <w:p w14:paraId="789DC074" w14:textId="77777777" w:rsidR="00B801A1" w:rsidRPr="00D764A2" w:rsidRDefault="00B801A1" w:rsidP="00B801A1">
      <w:pPr>
        <w:rPr>
          <w:color w:val="000000" w:themeColor="text1"/>
          <w:sz w:val="28"/>
          <w:szCs w:val="28"/>
        </w:rPr>
      </w:pPr>
      <w:r w:rsidRPr="007F758B">
        <w:rPr>
          <w:color w:val="000000" w:themeColor="text1"/>
          <w:sz w:val="28"/>
          <w:szCs w:val="28"/>
          <w:u w:val="single"/>
        </w:rPr>
        <w:t>3. Free and Open Source:</w:t>
      </w:r>
      <w:r w:rsidRPr="00D764A2">
        <w:rPr>
          <w:color w:val="000000" w:themeColor="text1"/>
          <w:sz w:val="28"/>
          <w:szCs w:val="28"/>
        </w:rPr>
        <w:t xml:space="preserve"> Python is freely available for everyone. The open-source means, "Anyone can download its source code without paying money. </w:t>
      </w:r>
    </w:p>
    <w:p w14:paraId="63A72BFE" w14:textId="77777777" w:rsidR="00B801A1" w:rsidRPr="00D764A2" w:rsidRDefault="00B801A1" w:rsidP="00B801A1">
      <w:pPr>
        <w:rPr>
          <w:color w:val="000000" w:themeColor="text1"/>
          <w:sz w:val="28"/>
          <w:szCs w:val="28"/>
        </w:rPr>
      </w:pPr>
      <w:r w:rsidRPr="007F758B">
        <w:rPr>
          <w:color w:val="000000" w:themeColor="text1"/>
          <w:sz w:val="28"/>
          <w:szCs w:val="28"/>
          <w:u w:val="single"/>
        </w:rPr>
        <w:t>4. Object-Oriented Language:</w:t>
      </w:r>
      <w:r w:rsidRPr="00D764A2">
        <w:rPr>
          <w:color w:val="000000" w:themeColor="text1"/>
          <w:sz w:val="28"/>
          <w:szCs w:val="28"/>
        </w:rPr>
        <w:t xml:space="preserve"> Python supports object-oriented language and concepts of classes and objects come into existence. It supports inheritance, polymorphism, and encapsulation, etc.</w:t>
      </w:r>
    </w:p>
    <w:p w14:paraId="2FF448FE" w14:textId="77777777" w:rsidR="00D764A2" w:rsidRDefault="00D764A2" w:rsidP="00B801A1">
      <w:pPr>
        <w:rPr>
          <w:color w:val="000000" w:themeColor="text1"/>
          <w:sz w:val="28"/>
          <w:szCs w:val="28"/>
        </w:rPr>
      </w:pPr>
    </w:p>
    <w:p w14:paraId="41DC443E" w14:textId="77777777" w:rsidR="00D764A2" w:rsidRDefault="00D764A2" w:rsidP="00B801A1">
      <w:pPr>
        <w:rPr>
          <w:color w:val="000000" w:themeColor="text1"/>
          <w:sz w:val="28"/>
          <w:szCs w:val="28"/>
        </w:rPr>
      </w:pPr>
    </w:p>
    <w:p w14:paraId="59C48C30" w14:textId="44238496" w:rsidR="00B801A1" w:rsidRPr="007F758B" w:rsidRDefault="00B801A1" w:rsidP="00B801A1">
      <w:pPr>
        <w:rPr>
          <w:color w:val="000000" w:themeColor="text1"/>
          <w:sz w:val="28"/>
          <w:szCs w:val="28"/>
          <w:u w:val="single"/>
        </w:rPr>
      </w:pPr>
      <w:r w:rsidRPr="007F758B">
        <w:rPr>
          <w:color w:val="000000" w:themeColor="text1"/>
          <w:sz w:val="28"/>
          <w:szCs w:val="28"/>
          <w:u w:val="single"/>
        </w:rPr>
        <w:lastRenderedPageBreak/>
        <w:t>5. Extensible</w:t>
      </w:r>
      <w:r w:rsidR="007F758B" w:rsidRPr="007F758B">
        <w:rPr>
          <w:color w:val="000000" w:themeColor="text1"/>
          <w:sz w:val="28"/>
          <w:szCs w:val="28"/>
          <w:u w:val="single"/>
        </w:rPr>
        <w:t>:</w:t>
      </w:r>
      <w:r w:rsidR="007F758B">
        <w:rPr>
          <w:color w:val="000000" w:themeColor="text1"/>
          <w:sz w:val="28"/>
          <w:szCs w:val="28"/>
        </w:rPr>
        <w:t xml:space="preserve"> </w:t>
      </w:r>
      <w:r w:rsidRPr="00B801A1">
        <w:rPr>
          <w:sz w:val="28"/>
          <w:szCs w:val="28"/>
        </w:rPr>
        <w:t>It implies that other languages such as C/C++ can be used to compile the code and thus it can be used further in our Python code. It converts the program into byte code, and any platform can use that byte code.</w:t>
      </w:r>
    </w:p>
    <w:p w14:paraId="7969B587" w14:textId="77777777" w:rsidR="00B801A1" w:rsidRPr="00B801A1" w:rsidRDefault="00B801A1" w:rsidP="00B801A1">
      <w:pPr>
        <w:rPr>
          <w:sz w:val="28"/>
          <w:szCs w:val="28"/>
        </w:rPr>
      </w:pPr>
      <w:r w:rsidRPr="007F758B">
        <w:rPr>
          <w:sz w:val="28"/>
          <w:szCs w:val="28"/>
          <w:u w:val="single"/>
        </w:rPr>
        <w:t>6. Large Standard Library:</w:t>
      </w:r>
      <w:r w:rsidRPr="00B801A1">
        <w:rPr>
          <w:sz w:val="28"/>
          <w:szCs w:val="28"/>
        </w:rPr>
        <w:t xml:space="preserve"> It provides a vast range of libraries for the various fields such as machine learning, web developer, and also for the scripting</w:t>
      </w:r>
    </w:p>
    <w:p w14:paraId="793C75B1" w14:textId="6BD45E7E" w:rsidR="00B801A1" w:rsidRDefault="00B801A1" w:rsidP="00B801A1">
      <w:pPr>
        <w:rPr>
          <w:sz w:val="28"/>
          <w:szCs w:val="28"/>
        </w:rPr>
      </w:pPr>
      <w:r w:rsidRPr="007F758B">
        <w:rPr>
          <w:sz w:val="28"/>
          <w:szCs w:val="28"/>
          <w:u w:val="single"/>
        </w:rPr>
        <w:t>7. GUI Programming Support:</w:t>
      </w:r>
      <w:r w:rsidRPr="00B801A1">
        <w:rPr>
          <w:sz w:val="28"/>
          <w:szCs w:val="28"/>
        </w:rPr>
        <w:t xml:space="preserve"> </w:t>
      </w:r>
      <w:r w:rsidR="007F758B">
        <w:rPr>
          <w:sz w:val="28"/>
          <w:szCs w:val="28"/>
        </w:rPr>
        <w:t xml:space="preserve"> </w:t>
      </w:r>
      <w:r w:rsidRPr="00B801A1">
        <w:rPr>
          <w:sz w:val="28"/>
          <w:szCs w:val="28"/>
        </w:rPr>
        <w:t>Graphical User Interface is used for the developing Desktop application.</w:t>
      </w:r>
    </w:p>
    <w:p w14:paraId="61E16CDE" w14:textId="4EB8EB79" w:rsidR="00290925" w:rsidRPr="00290925" w:rsidRDefault="00290925" w:rsidP="00EC291F">
      <w:pPr>
        <w:rPr>
          <w:b/>
          <w:bCs/>
          <w:sz w:val="28"/>
          <w:szCs w:val="28"/>
        </w:rPr>
      </w:pPr>
      <w:r w:rsidRPr="00290925">
        <w:rPr>
          <w:b/>
          <w:bCs/>
          <w:sz w:val="28"/>
          <w:szCs w:val="28"/>
        </w:rPr>
        <w:t>WHY PYTHON?</w:t>
      </w:r>
    </w:p>
    <w:p w14:paraId="5326F9BA" w14:textId="7EEE350D" w:rsidR="00EC291F" w:rsidRPr="00EC291F" w:rsidRDefault="00EC291F" w:rsidP="00EC291F">
      <w:pPr>
        <w:rPr>
          <w:sz w:val="28"/>
          <w:szCs w:val="28"/>
        </w:rPr>
      </w:pPr>
      <w:r w:rsidRPr="00EC291F">
        <w:rPr>
          <w:sz w:val="28"/>
          <w:szCs w:val="28"/>
        </w:rPr>
        <w:t>*Python is an interpreted, object-oriented, high-level programming language with dynamic semantics.</w:t>
      </w:r>
      <w:r w:rsidR="00A019A4">
        <w:rPr>
          <w:sz w:val="28"/>
          <w:szCs w:val="28"/>
        </w:rPr>
        <w:t xml:space="preserve"> </w:t>
      </w:r>
      <w:r w:rsidRPr="00EC291F">
        <w:rPr>
          <w:sz w:val="28"/>
          <w:szCs w:val="28"/>
        </w:rPr>
        <w:t>Python is compatible with different platforms like Windows, Mac, Linux, Raspberry Pi, etc.</w:t>
      </w:r>
    </w:p>
    <w:p w14:paraId="19474544" w14:textId="77777777" w:rsidR="00EC291F" w:rsidRPr="00EC291F" w:rsidRDefault="00EC291F" w:rsidP="00EC291F">
      <w:pPr>
        <w:rPr>
          <w:sz w:val="28"/>
          <w:szCs w:val="28"/>
        </w:rPr>
      </w:pPr>
      <w:r w:rsidRPr="00EC291F">
        <w:rPr>
          <w:sz w:val="28"/>
          <w:szCs w:val="28"/>
        </w:rPr>
        <w:t>*Python has a simple syntax as compared to other languages.</w:t>
      </w:r>
    </w:p>
    <w:p w14:paraId="4B36AAF8" w14:textId="4C1D16D5" w:rsidR="00EC291F" w:rsidRPr="00EC291F" w:rsidRDefault="00EC291F" w:rsidP="00EC291F">
      <w:pPr>
        <w:rPr>
          <w:sz w:val="28"/>
          <w:szCs w:val="28"/>
        </w:rPr>
      </w:pPr>
      <w:r w:rsidRPr="00EC291F">
        <w:rPr>
          <w:sz w:val="28"/>
          <w:szCs w:val="28"/>
        </w:rPr>
        <w:t>*Python allows a developer to write programs with fewer lines than some other programming languages.</w:t>
      </w:r>
      <w:r w:rsidR="00A019A4">
        <w:rPr>
          <w:sz w:val="28"/>
          <w:szCs w:val="28"/>
        </w:rPr>
        <w:t xml:space="preserve"> </w:t>
      </w:r>
      <w:r w:rsidRPr="00EC291F">
        <w:rPr>
          <w:sz w:val="28"/>
          <w:szCs w:val="28"/>
        </w:rPr>
        <w:t>Python runs on an interpreter system, means that the code can be executed as soon as it is written. It helps to provide a prototype very quickly.</w:t>
      </w:r>
    </w:p>
    <w:p w14:paraId="50C117F0" w14:textId="28298A07" w:rsidR="00EC291F" w:rsidRPr="00A3595A" w:rsidRDefault="00EC291F" w:rsidP="00EC291F">
      <w:pPr>
        <w:rPr>
          <w:sz w:val="28"/>
          <w:szCs w:val="28"/>
        </w:rPr>
      </w:pPr>
      <w:r w:rsidRPr="00EC291F">
        <w:rPr>
          <w:sz w:val="28"/>
          <w:szCs w:val="28"/>
        </w:rPr>
        <w:t>*Python can be described as a procedural way, an object-orientated way or a functional way.</w:t>
      </w:r>
      <w:r w:rsidR="00A019A4">
        <w:rPr>
          <w:sz w:val="28"/>
          <w:szCs w:val="28"/>
        </w:rPr>
        <w:t xml:space="preserve"> </w:t>
      </w:r>
      <w:r w:rsidRPr="00EC291F">
        <w:rPr>
          <w:sz w:val="28"/>
          <w:szCs w:val="28"/>
        </w:rPr>
        <w:t>The Python interpreter and the extensive standard library are available in source or binary form without charge for all major platforms, and can be freely distributed</w:t>
      </w:r>
    </w:p>
    <w:p w14:paraId="654D569E" w14:textId="77777777" w:rsidR="00D764A2" w:rsidRPr="00D764A2" w:rsidRDefault="00D764A2" w:rsidP="00D764A2">
      <w:pPr>
        <w:shd w:val="clear" w:color="auto" w:fill="FFFFFF"/>
        <w:spacing w:before="100" w:beforeAutospacing="1" w:after="100" w:afterAutospacing="1" w:line="240" w:lineRule="auto"/>
        <w:rPr>
          <w:rFonts w:ascii="domine" w:eastAsia="Times New Roman" w:hAnsi="domine" w:cs="Times New Roman"/>
          <w:color w:val="000000" w:themeColor="text1"/>
          <w:sz w:val="27"/>
          <w:szCs w:val="27"/>
          <w:lang w:val="en-IN" w:eastAsia="en-IN"/>
        </w:rPr>
      </w:pPr>
      <w:r w:rsidRPr="00D764A2">
        <w:rPr>
          <w:rFonts w:ascii="domine" w:eastAsia="Times New Roman" w:hAnsi="domine" w:cs="Times New Roman"/>
          <w:color w:val="000000" w:themeColor="text1"/>
          <w:sz w:val="27"/>
          <w:szCs w:val="27"/>
          <w:lang w:val="en-IN" w:eastAsia="en-IN"/>
        </w:rPr>
        <w:t>The following are some reasons why Python is an ideal language to create websites.</w:t>
      </w:r>
    </w:p>
    <w:p w14:paraId="6300CEAD" w14:textId="77777777" w:rsidR="00D764A2" w:rsidRPr="00D764A2" w:rsidRDefault="00D764A2" w:rsidP="00D764A2">
      <w:pPr>
        <w:numPr>
          <w:ilvl w:val="0"/>
          <w:numId w:val="29"/>
        </w:numPr>
        <w:shd w:val="clear" w:color="auto" w:fill="FFFFFF"/>
        <w:spacing w:before="100" w:beforeAutospacing="1" w:after="60" w:line="240" w:lineRule="auto"/>
        <w:rPr>
          <w:rFonts w:ascii="domine" w:eastAsia="Times New Roman" w:hAnsi="domine" w:cs="Times New Roman"/>
          <w:color w:val="000000" w:themeColor="text1"/>
          <w:sz w:val="27"/>
          <w:szCs w:val="27"/>
          <w:lang w:val="en-IN" w:eastAsia="en-IN"/>
        </w:rPr>
      </w:pPr>
      <w:r w:rsidRPr="00D764A2">
        <w:rPr>
          <w:rFonts w:ascii="domine" w:eastAsia="Times New Roman" w:hAnsi="domine" w:cs="Times New Roman"/>
          <w:color w:val="000000" w:themeColor="text1"/>
          <w:sz w:val="27"/>
          <w:szCs w:val="27"/>
          <w:lang w:val="en-IN" w:eastAsia="en-IN"/>
        </w:rPr>
        <w:t>The vast collection of libraries</w:t>
      </w:r>
    </w:p>
    <w:p w14:paraId="3105B68A" w14:textId="77777777" w:rsidR="00D764A2" w:rsidRPr="00D764A2" w:rsidRDefault="00D764A2" w:rsidP="00D764A2">
      <w:pPr>
        <w:numPr>
          <w:ilvl w:val="0"/>
          <w:numId w:val="29"/>
        </w:numPr>
        <w:shd w:val="clear" w:color="auto" w:fill="FFFFFF"/>
        <w:spacing w:before="100" w:beforeAutospacing="1" w:after="60" w:line="240" w:lineRule="auto"/>
        <w:rPr>
          <w:rFonts w:ascii="domine" w:eastAsia="Times New Roman" w:hAnsi="domine" w:cs="Times New Roman"/>
          <w:color w:val="000000" w:themeColor="text1"/>
          <w:sz w:val="27"/>
          <w:szCs w:val="27"/>
          <w:lang w:val="en-IN" w:eastAsia="en-IN"/>
        </w:rPr>
      </w:pPr>
      <w:r w:rsidRPr="00D764A2">
        <w:rPr>
          <w:rFonts w:ascii="domine" w:eastAsia="Times New Roman" w:hAnsi="domine" w:cs="Times New Roman"/>
          <w:color w:val="000000" w:themeColor="text1"/>
          <w:sz w:val="27"/>
          <w:szCs w:val="27"/>
          <w:lang w:val="en-IN" w:eastAsia="en-IN"/>
        </w:rPr>
        <w:t>Relatively easier to learn</w:t>
      </w:r>
    </w:p>
    <w:p w14:paraId="433890FE" w14:textId="77777777" w:rsidR="00D764A2" w:rsidRPr="00D764A2" w:rsidRDefault="00D764A2" w:rsidP="00D764A2">
      <w:pPr>
        <w:numPr>
          <w:ilvl w:val="0"/>
          <w:numId w:val="29"/>
        </w:numPr>
        <w:shd w:val="clear" w:color="auto" w:fill="FFFFFF"/>
        <w:spacing w:before="100" w:beforeAutospacing="1" w:after="60" w:line="240" w:lineRule="auto"/>
        <w:rPr>
          <w:rFonts w:ascii="domine" w:eastAsia="Times New Roman" w:hAnsi="domine" w:cs="Times New Roman"/>
          <w:color w:val="000000" w:themeColor="text1"/>
          <w:sz w:val="27"/>
          <w:szCs w:val="27"/>
          <w:lang w:val="en-IN" w:eastAsia="en-IN"/>
        </w:rPr>
      </w:pPr>
      <w:r w:rsidRPr="00D764A2">
        <w:rPr>
          <w:rFonts w:ascii="domine" w:eastAsia="Times New Roman" w:hAnsi="domine" w:cs="Times New Roman"/>
          <w:color w:val="000000" w:themeColor="text1"/>
          <w:sz w:val="27"/>
          <w:szCs w:val="27"/>
          <w:lang w:val="en-IN" w:eastAsia="en-IN"/>
        </w:rPr>
        <w:t>Budget-friendly</w:t>
      </w:r>
    </w:p>
    <w:p w14:paraId="6C1F3756" w14:textId="77777777" w:rsidR="00D764A2" w:rsidRPr="00D764A2" w:rsidRDefault="00D764A2" w:rsidP="00D764A2">
      <w:pPr>
        <w:numPr>
          <w:ilvl w:val="0"/>
          <w:numId w:val="29"/>
        </w:numPr>
        <w:shd w:val="clear" w:color="auto" w:fill="FFFFFF"/>
        <w:spacing w:before="100" w:beforeAutospacing="1" w:after="60" w:line="240" w:lineRule="auto"/>
        <w:rPr>
          <w:rFonts w:ascii="domine" w:eastAsia="Times New Roman" w:hAnsi="domine" w:cs="Times New Roman"/>
          <w:color w:val="000000" w:themeColor="text1"/>
          <w:sz w:val="27"/>
          <w:szCs w:val="27"/>
          <w:lang w:val="en-IN" w:eastAsia="en-IN"/>
        </w:rPr>
      </w:pPr>
      <w:r w:rsidRPr="00D764A2">
        <w:rPr>
          <w:rFonts w:ascii="domine" w:eastAsia="Times New Roman" w:hAnsi="domine" w:cs="Times New Roman"/>
          <w:color w:val="000000" w:themeColor="text1"/>
          <w:sz w:val="27"/>
          <w:szCs w:val="27"/>
          <w:lang w:val="en-IN" w:eastAsia="en-IN"/>
        </w:rPr>
        <w:t>Excellent data visualization capabilities</w:t>
      </w:r>
    </w:p>
    <w:p w14:paraId="049AE0FF" w14:textId="77777777" w:rsidR="00D764A2" w:rsidRPr="00D764A2" w:rsidRDefault="00D764A2" w:rsidP="00D764A2">
      <w:pPr>
        <w:numPr>
          <w:ilvl w:val="0"/>
          <w:numId w:val="29"/>
        </w:numPr>
        <w:shd w:val="clear" w:color="auto" w:fill="FFFFFF"/>
        <w:spacing w:before="100" w:beforeAutospacing="1" w:after="60" w:line="240" w:lineRule="auto"/>
        <w:rPr>
          <w:rFonts w:ascii="domine" w:eastAsia="Times New Roman" w:hAnsi="domine" w:cs="Times New Roman"/>
          <w:color w:val="000000" w:themeColor="text1"/>
          <w:sz w:val="27"/>
          <w:szCs w:val="27"/>
          <w:lang w:val="en-IN" w:eastAsia="en-IN"/>
        </w:rPr>
      </w:pPr>
      <w:r w:rsidRPr="00D764A2">
        <w:rPr>
          <w:rFonts w:ascii="domine" w:eastAsia="Times New Roman" w:hAnsi="domine" w:cs="Times New Roman"/>
          <w:color w:val="000000" w:themeColor="text1"/>
          <w:sz w:val="27"/>
          <w:szCs w:val="27"/>
          <w:lang w:val="en-IN" w:eastAsia="en-IN"/>
        </w:rPr>
        <w:t>Secure and scalable</w:t>
      </w:r>
    </w:p>
    <w:p w14:paraId="268004A2" w14:textId="40978CBC" w:rsidR="00467D3A" w:rsidRDefault="00467D3A"/>
    <w:p w14:paraId="10990A26" w14:textId="2BCD85C1" w:rsidR="00467D3A" w:rsidRDefault="00467D3A"/>
    <w:p w14:paraId="06910413" w14:textId="1CE93BFC" w:rsidR="00467D3A" w:rsidRDefault="003D05A3" w:rsidP="003D05A3">
      <w:pPr>
        <w:ind w:left="1440" w:firstLine="720"/>
        <w:rPr>
          <w:sz w:val="40"/>
          <w:szCs w:val="40"/>
        </w:rPr>
      </w:pPr>
      <w:r>
        <w:rPr>
          <w:sz w:val="40"/>
          <w:szCs w:val="40"/>
        </w:rPr>
        <w:t>REQUIREMENT ANALYSIS</w:t>
      </w:r>
    </w:p>
    <w:p w14:paraId="250118D5" w14:textId="4F9703E7" w:rsidR="006D43F7" w:rsidRPr="000414D6" w:rsidRDefault="006D43F7" w:rsidP="006D43F7">
      <w:pPr>
        <w:rPr>
          <w:sz w:val="28"/>
          <w:szCs w:val="28"/>
        </w:rPr>
      </w:pPr>
      <w:r w:rsidRPr="000414D6">
        <w:rPr>
          <w:sz w:val="28"/>
          <w:szCs w:val="28"/>
        </w:rPr>
        <w:t>All possible requirements of the system to be developed and captured in this phase.  Requirements are a set of functions and constraints that the end user expects from the system.</w:t>
      </w:r>
      <w:r w:rsidR="006B3704">
        <w:rPr>
          <w:sz w:val="28"/>
          <w:szCs w:val="28"/>
        </w:rPr>
        <w:t xml:space="preserve"> </w:t>
      </w:r>
      <w:r w:rsidRPr="000414D6">
        <w:rPr>
          <w:sz w:val="28"/>
          <w:szCs w:val="28"/>
        </w:rPr>
        <w:t xml:space="preserve">The requirements gathered from the end user at the start of the software development phase. These requirements are </w:t>
      </w:r>
      <w:proofErr w:type="spellStart"/>
      <w:r w:rsidRPr="000414D6">
        <w:rPr>
          <w:sz w:val="28"/>
          <w:szCs w:val="28"/>
        </w:rPr>
        <w:t>analysed</w:t>
      </w:r>
      <w:proofErr w:type="spellEnd"/>
      <w:r w:rsidRPr="000414D6">
        <w:rPr>
          <w:sz w:val="28"/>
          <w:szCs w:val="28"/>
        </w:rPr>
        <w:t xml:space="preserve"> for their validity, and the possibility of incorporating the requirements in the system to be developed is also studied. Finally, a requirement specification document is created which serves the purpose of guideline for the next phase of the model. </w:t>
      </w:r>
    </w:p>
    <w:p w14:paraId="36227739" w14:textId="1BE71EC0" w:rsidR="006D43F7" w:rsidRPr="000414D6" w:rsidRDefault="006D43F7" w:rsidP="006D43F7">
      <w:pPr>
        <w:rPr>
          <w:sz w:val="28"/>
          <w:szCs w:val="28"/>
        </w:rPr>
      </w:pPr>
      <w:r w:rsidRPr="000414D6">
        <w:rPr>
          <w:sz w:val="28"/>
          <w:szCs w:val="28"/>
        </w:rPr>
        <w:t>Requirements Analysis is the process of defining the expectations of the users that is to be built or modified. It involves all the tasks that are conducted to identify the needs of different stakeholders. Therefore,</w:t>
      </w:r>
      <w:r w:rsidR="00E92C39">
        <w:rPr>
          <w:sz w:val="28"/>
          <w:szCs w:val="28"/>
        </w:rPr>
        <w:t xml:space="preserve"> </w:t>
      </w:r>
      <w:r w:rsidRPr="000414D6">
        <w:rPr>
          <w:sz w:val="28"/>
          <w:szCs w:val="28"/>
        </w:rPr>
        <w:t>requirements analysis means to analyze, document, validate and manage software or system requirements.</w:t>
      </w:r>
    </w:p>
    <w:p w14:paraId="6344A95C" w14:textId="77777777" w:rsidR="006D43F7" w:rsidRPr="000414D6" w:rsidRDefault="006D43F7" w:rsidP="006D43F7">
      <w:pPr>
        <w:rPr>
          <w:sz w:val="28"/>
          <w:szCs w:val="28"/>
        </w:rPr>
      </w:pPr>
    </w:p>
    <w:p w14:paraId="5C221E97" w14:textId="77777777" w:rsidR="006D43F7" w:rsidRPr="000414D6" w:rsidRDefault="006D43F7" w:rsidP="006D43F7">
      <w:pPr>
        <w:rPr>
          <w:sz w:val="28"/>
          <w:szCs w:val="28"/>
        </w:rPr>
      </w:pPr>
      <w:r w:rsidRPr="000414D6">
        <w:rPr>
          <w:sz w:val="28"/>
          <w:szCs w:val="28"/>
        </w:rPr>
        <w:t xml:space="preserve">Requirements are descriptions of the services that a software system must provide and the constraints under which it must operate. Requirements can range from high-level abstract statements of services or system constraints to detailed mathematical functions specifications. </w:t>
      </w:r>
    </w:p>
    <w:p w14:paraId="23FC5D7A" w14:textId="77777777" w:rsidR="006D43F7" w:rsidRPr="000414D6" w:rsidRDefault="006D43F7" w:rsidP="006D43F7">
      <w:pPr>
        <w:rPr>
          <w:sz w:val="28"/>
          <w:szCs w:val="28"/>
        </w:rPr>
      </w:pPr>
      <w:r w:rsidRPr="000414D6">
        <w:rPr>
          <w:sz w:val="28"/>
          <w:szCs w:val="28"/>
        </w:rPr>
        <w:t>Requirement may serve a dual function</w:t>
      </w:r>
    </w:p>
    <w:p w14:paraId="239AC3E6" w14:textId="77777777" w:rsidR="006D43F7" w:rsidRPr="000414D6" w:rsidRDefault="006D43F7" w:rsidP="006D43F7">
      <w:pPr>
        <w:rPr>
          <w:sz w:val="28"/>
          <w:szCs w:val="28"/>
        </w:rPr>
      </w:pPr>
      <w:r w:rsidRPr="000414D6">
        <w:rPr>
          <w:sz w:val="28"/>
          <w:szCs w:val="28"/>
        </w:rPr>
        <w:t xml:space="preserve">*May be the basis of for a bid for a contract- therefore must be open to interpretation </w:t>
      </w:r>
    </w:p>
    <w:p w14:paraId="035A1956" w14:textId="77777777" w:rsidR="006D43F7" w:rsidRPr="007926DB" w:rsidRDefault="006D43F7" w:rsidP="006D43F7">
      <w:pPr>
        <w:rPr>
          <w:color w:val="000000" w:themeColor="text1"/>
          <w:sz w:val="28"/>
          <w:szCs w:val="28"/>
        </w:rPr>
      </w:pPr>
      <w:r w:rsidRPr="007926DB">
        <w:rPr>
          <w:color w:val="000000" w:themeColor="text1"/>
          <w:sz w:val="28"/>
          <w:szCs w:val="28"/>
        </w:rPr>
        <w:t>*May be the basis for the contract itself-therefore must be defined in detail</w:t>
      </w:r>
    </w:p>
    <w:p w14:paraId="328AB65C" w14:textId="77777777" w:rsidR="006D43F7" w:rsidRPr="007926DB" w:rsidRDefault="006D43F7" w:rsidP="006D43F7">
      <w:pPr>
        <w:rPr>
          <w:color w:val="000000" w:themeColor="text1"/>
          <w:sz w:val="28"/>
          <w:szCs w:val="28"/>
        </w:rPr>
      </w:pPr>
      <w:r w:rsidRPr="007926DB">
        <w:rPr>
          <w:color w:val="000000" w:themeColor="text1"/>
          <w:sz w:val="28"/>
          <w:szCs w:val="28"/>
        </w:rPr>
        <w:t>Both the statements may be called requirements.</w:t>
      </w:r>
    </w:p>
    <w:p w14:paraId="0E82B128" w14:textId="77777777" w:rsidR="006D43F7" w:rsidRPr="007926DB" w:rsidRDefault="006D43F7" w:rsidP="006D43F7">
      <w:pPr>
        <w:rPr>
          <w:color w:val="000000" w:themeColor="text1"/>
          <w:sz w:val="28"/>
          <w:szCs w:val="28"/>
        </w:rPr>
      </w:pPr>
    </w:p>
    <w:p w14:paraId="46D2F4D1" w14:textId="77777777" w:rsidR="006D43F7" w:rsidRPr="00ED59FE" w:rsidRDefault="006D43F7" w:rsidP="006D43F7">
      <w:pPr>
        <w:rPr>
          <w:b/>
          <w:bCs/>
          <w:color w:val="000000" w:themeColor="text1"/>
          <w:sz w:val="36"/>
          <w:szCs w:val="36"/>
        </w:rPr>
      </w:pPr>
      <w:r w:rsidRPr="00ED59FE">
        <w:rPr>
          <w:b/>
          <w:bCs/>
          <w:color w:val="000000" w:themeColor="text1"/>
          <w:sz w:val="36"/>
          <w:szCs w:val="36"/>
        </w:rPr>
        <w:lastRenderedPageBreak/>
        <w:t>REQUIREMENTS</w:t>
      </w:r>
    </w:p>
    <w:p w14:paraId="2606D2FD" w14:textId="77777777" w:rsidR="006D43F7" w:rsidRPr="007926DB" w:rsidRDefault="006D43F7" w:rsidP="006D43F7">
      <w:pPr>
        <w:rPr>
          <w:color w:val="000000" w:themeColor="text1"/>
          <w:sz w:val="28"/>
          <w:szCs w:val="28"/>
        </w:rPr>
      </w:pPr>
      <w:r w:rsidRPr="007926DB">
        <w:rPr>
          <w:color w:val="000000" w:themeColor="text1"/>
          <w:sz w:val="28"/>
          <w:szCs w:val="28"/>
        </w:rPr>
        <w:t>Requirement analysis phase is divided into:</w:t>
      </w:r>
    </w:p>
    <w:p w14:paraId="6ED8FE50" w14:textId="77777777" w:rsidR="006D43F7" w:rsidRPr="007926DB" w:rsidRDefault="006D43F7" w:rsidP="006D43F7">
      <w:pPr>
        <w:pStyle w:val="ListParagraph"/>
        <w:numPr>
          <w:ilvl w:val="0"/>
          <w:numId w:val="30"/>
        </w:numPr>
        <w:rPr>
          <w:color w:val="000000" w:themeColor="text1"/>
          <w:sz w:val="28"/>
          <w:szCs w:val="28"/>
        </w:rPr>
      </w:pPr>
      <w:r w:rsidRPr="007926DB">
        <w:rPr>
          <w:color w:val="000000" w:themeColor="text1"/>
          <w:sz w:val="28"/>
          <w:szCs w:val="28"/>
        </w:rPr>
        <w:t>Hardware Requirements</w:t>
      </w:r>
    </w:p>
    <w:p w14:paraId="15A12B11" w14:textId="77777777" w:rsidR="006D43F7" w:rsidRPr="007926DB" w:rsidRDefault="006D43F7" w:rsidP="006D43F7">
      <w:pPr>
        <w:pStyle w:val="ListParagraph"/>
        <w:numPr>
          <w:ilvl w:val="0"/>
          <w:numId w:val="30"/>
        </w:numPr>
        <w:rPr>
          <w:color w:val="000000" w:themeColor="text1"/>
          <w:sz w:val="28"/>
          <w:szCs w:val="28"/>
        </w:rPr>
      </w:pPr>
      <w:r w:rsidRPr="007926DB">
        <w:rPr>
          <w:color w:val="000000" w:themeColor="text1"/>
          <w:sz w:val="28"/>
          <w:szCs w:val="28"/>
        </w:rPr>
        <w:t>Software Requirements</w:t>
      </w:r>
    </w:p>
    <w:p w14:paraId="62FDE325" w14:textId="77777777" w:rsidR="006D43F7" w:rsidRPr="007926DB" w:rsidRDefault="006D43F7" w:rsidP="006D43F7">
      <w:pPr>
        <w:pStyle w:val="ListParagraph"/>
        <w:numPr>
          <w:ilvl w:val="0"/>
          <w:numId w:val="30"/>
        </w:numPr>
        <w:rPr>
          <w:color w:val="000000" w:themeColor="text1"/>
          <w:sz w:val="28"/>
          <w:szCs w:val="28"/>
        </w:rPr>
      </w:pPr>
      <w:r w:rsidRPr="007926DB">
        <w:rPr>
          <w:color w:val="000000" w:themeColor="text1"/>
          <w:sz w:val="28"/>
          <w:szCs w:val="28"/>
        </w:rPr>
        <w:t>Functional Requirements</w:t>
      </w:r>
    </w:p>
    <w:p w14:paraId="40FFF695" w14:textId="77777777" w:rsidR="006D43F7" w:rsidRPr="007926DB" w:rsidRDefault="006D43F7" w:rsidP="006D43F7">
      <w:pPr>
        <w:pStyle w:val="ListParagraph"/>
        <w:numPr>
          <w:ilvl w:val="0"/>
          <w:numId w:val="30"/>
        </w:numPr>
        <w:rPr>
          <w:color w:val="000000" w:themeColor="text1"/>
          <w:sz w:val="28"/>
          <w:szCs w:val="28"/>
        </w:rPr>
      </w:pPr>
      <w:r w:rsidRPr="007926DB">
        <w:rPr>
          <w:color w:val="000000" w:themeColor="text1"/>
          <w:sz w:val="28"/>
          <w:szCs w:val="28"/>
        </w:rPr>
        <w:t>Non-Functional Requirements</w:t>
      </w:r>
    </w:p>
    <w:p w14:paraId="36A37A70" w14:textId="77777777" w:rsidR="006D43F7" w:rsidRPr="007926DB" w:rsidRDefault="006D43F7" w:rsidP="006D43F7">
      <w:pPr>
        <w:rPr>
          <w:b/>
          <w:bCs/>
          <w:color w:val="000000" w:themeColor="text1"/>
          <w:sz w:val="28"/>
          <w:szCs w:val="28"/>
          <w:u w:val="single"/>
        </w:rPr>
      </w:pPr>
      <w:r w:rsidRPr="007926DB">
        <w:rPr>
          <w:b/>
          <w:bCs/>
          <w:color w:val="000000" w:themeColor="text1"/>
          <w:sz w:val="28"/>
          <w:szCs w:val="28"/>
          <w:u w:val="single"/>
        </w:rPr>
        <w:t>Hardware Requirements:</w:t>
      </w:r>
    </w:p>
    <w:p w14:paraId="389CD907" w14:textId="5E958259" w:rsidR="006D43F7" w:rsidRDefault="006D43F7" w:rsidP="006D43F7">
      <w:pPr>
        <w:rPr>
          <w:rFonts w:ascii="Arial" w:eastAsia="Times New Roman" w:hAnsi="Arial" w:cs="Arial"/>
          <w:color w:val="000000" w:themeColor="text1"/>
          <w:sz w:val="28"/>
          <w:szCs w:val="28"/>
          <w:shd w:val="clear" w:color="auto" w:fill="FFFFFF"/>
        </w:rPr>
      </w:pPr>
      <w:r w:rsidRPr="007926DB">
        <w:rPr>
          <w:rFonts w:ascii="Arial" w:eastAsia="Times New Roman" w:hAnsi="Arial" w:cs="Arial"/>
          <w:color w:val="000000" w:themeColor="text1"/>
          <w:sz w:val="28"/>
          <w:szCs w:val="28"/>
          <w:shd w:val="clear" w:color="auto" w:fill="FFFFFF"/>
        </w:rPr>
        <w:t>These requirements include the </w:t>
      </w:r>
      <w:r w:rsidRPr="007926DB">
        <w:rPr>
          <w:rFonts w:ascii="Arial" w:eastAsia="Times New Roman" w:hAnsi="Arial" w:cs="Arial"/>
          <w:b/>
          <w:bCs/>
          <w:color w:val="000000" w:themeColor="text1"/>
          <w:sz w:val="28"/>
          <w:szCs w:val="28"/>
          <w:shd w:val="clear" w:color="auto" w:fill="FFFFFF"/>
        </w:rPr>
        <w:t>minimum processor speed, memory, and disk space required to install Windows</w:t>
      </w:r>
      <w:r w:rsidR="007926DB">
        <w:rPr>
          <w:rFonts w:ascii="Arial" w:eastAsia="Times New Roman" w:hAnsi="Arial" w:cs="Arial"/>
          <w:b/>
          <w:bCs/>
          <w:color w:val="000000" w:themeColor="text1"/>
          <w:sz w:val="28"/>
          <w:szCs w:val="28"/>
          <w:shd w:val="clear" w:color="auto" w:fill="FFFFFF"/>
        </w:rPr>
        <w:t xml:space="preserve">. </w:t>
      </w:r>
      <w:r w:rsidR="007926DB">
        <w:rPr>
          <w:rFonts w:ascii="Arial" w:eastAsia="Times New Roman" w:hAnsi="Arial" w:cs="Arial"/>
          <w:color w:val="000000" w:themeColor="text1"/>
          <w:sz w:val="28"/>
          <w:szCs w:val="28"/>
          <w:shd w:val="clear" w:color="auto" w:fill="FFFFFF"/>
        </w:rPr>
        <w:t>T</w:t>
      </w:r>
      <w:r w:rsidRPr="007926DB">
        <w:rPr>
          <w:rFonts w:ascii="Arial" w:eastAsia="Times New Roman" w:hAnsi="Arial" w:cs="Arial"/>
          <w:color w:val="000000" w:themeColor="text1"/>
          <w:sz w:val="28"/>
          <w:szCs w:val="28"/>
          <w:shd w:val="clear" w:color="auto" w:fill="FFFFFF"/>
        </w:rPr>
        <w:t xml:space="preserve">here </w:t>
      </w:r>
      <w:proofErr w:type="gramStart"/>
      <w:r w:rsidRPr="007926DB">
        <w:rPr>
          <w:rFonts w:ascii="Arial" w:eastAsia="Times New Roman" w:hAnsi="Arial" w:cs="Arial"/>
          <w:color w:val="000000" w:themeColor="text1"/>
          <w:sz w:val="28"/>
          <w:szCs w:val="28"/>
          <w:shd w:val="clear" w:color="auto" w:fill="FFFFFF"/>
        </w:rPr>
        <w:t>is</w:t>
      </w:r>
      <w:proofErr w:type="gramEnd"/>
      <w:r w:rsidRPr="007926DB">
        <w:rPr>
          <w:rFonts w:ascii="Arial" w:eastAsia="Times New Roman" w:hAnsi="Arial" w:cs="Arial"/>
          <w:color w:val="000000" w:themeColor="text1"/>
          <w:sz w:val="28"/>
          <w:szCs w:val="28"/>
          <w:shd w:val="clear" w:color="auto" w:fill="FFFFFF"/>
        </w:rPr>
        <w:t xml:space="preserve"> no rigorous restrictions on the machine configuration. The model should be capable of working on all machines capable of supporting recent versions of any version of Windows operating system. </w:t>
      </w:r>
    </w:p>
    <w:p w14:paraId="79E2E257" w14:textId="77777777" w:rsidR="006B3704" w:rsidRPr="007617C6" w:rsidRDefault="006B3704" w:rsidP="006B3704">
      <w:pPr>
        <w:pStyle w:val="ListParagraph"/>
        <w:numPr>
          <w:ilvl w:val="0"/>
          <w:numId w:val="26"/>
        </w:numPr>
        <w:jc w:val="both"/>
        <w:rPr>
          <w:color w:val="000000" w:themeColor="text1"/>
          <w:sz w:val="28"/>
          <w:szCs w:val="28"/>
        </w:rPr>
      </w:pPr>
      <w:r w:rsidRPr="00D45CCE">
        <w:rPr>
          <w:b/>
          <w:bCs/>
          <w:color w:val="000000" w:themeColor="text1"/>
          <w:sz w:val="28"/>
          <w:szCs w:val="28"/>
        </w:rPr>
        <w:t>Processor:</w:t>
      </w:r>
      <w:r w:rsidRPr="007617C6">
        <w:rPr>
          <w:color w:val="000000" w:themeColor="text1"/>
          <w:sz w:val="28"/>
          <w:szCs w:val="28"/>
        </w:rPr>
        <w:t xml:space="preserve">  Pentium V, 2.1GHz and above.</w:t>
      </w:r>
    </w:p>
    <w:p w14:paraId="10122D8D" w14:textId="77777777" w:rsidR="006B3704" w:rsidRPr="007617C6" w:rsidRDefault="006B3704" w:rsidP="006B3704">
      <w:pPr>
        <w:pStyle w:val="ListParagraph"/>
        <w:numPr>
          <w:ilvl w:val="0"/>
          <w:numId w:val="26"/>
        </w:numPr>
        <w:jc w:val="both"/>
        <w:rPr>
          <w:color w:val="000000" w:themeColor="text1"/>
          <w:sz w:val="28"/>
          <w:szCs w:val="28"/>
        </w:rPr>
      </w:pPr>
      <w:r w:rsidRPr="00D45CCE">
        <w:rPr>
          <w:b/>
          <w:bCs/>
          <w:color w:val="000000" w:themeColor="text1"/>
          <w:sz w:val="28"/>
          <w:szCs w:val="28"/>
        </w:rPr>
        <w:t>RAM:</w:t>
      </w:r>
      <w:r w:rsidRPr="007617C6">
        <w:rPr>
          <w:color w:val="000000" w:themeColor="text1"/>
          <w:sz w:val="28"/>
          <w:szCs w:val="28"/>
        </w:rPr>
        <w:t xml:space="preserve"> 4GB (minimum) or 8GB (recommended).</w:t>
      </w:r>
    </w:p>
    <w:p w14:paraId="246A3D23" w14:textId="77777777" w:rsidR="006B3704" w:rsidRPr="007617C6" w:rsidRDefault="006B3704" w:rsidP="006B3704">
      <w:pPr>
        <w:pStyle w:val="ListParagraph"/>
        <w:numPr>
          <w:ilvl w:val="0"/>
          <w:numId w:val="26"/>
        </w:numPr>
        <w:jc w:val="both"/>
        <w:rPr>
          <w:color w:val="000000" w:themeColor="text1"/>
          <w:sz w:val="28"/>
          <w:szCs w:val="28"/>
        </w:rPr>
      </w:pPr>
      <w:r w:rsidRPr="00D45CCE">
        <w:rPr>
          <w:b/>
          <w:bCs/>
          <w:color w:val="000000" w:themeColor="text1"/>
          <w:sz w:val="28"/>
          <w:szCs w:val="28"/>
        </w:rPr>
        <w:t>Hard disk:</w:t>
      </w:r>
      <w:r w:rsidRPr="007617C6">
        <w:rPr>
          <w:color w:val="000000" w:themeColor="text1"/>
          <w:sz w:val="28"/>
          <w:szCs w:val="28"/>
        </w:rPr>
        <w:t xml:space="preserve"> 80GB or above.</w:t>
      </w:r>
    </w:p>
    <w:p w14:paraId="1AB82310" w14:textId="77777777" w:rsidR="006B3704" w:rsidRPr="007617C6" w:rsidRDefault="006B3704" w:rsidP="006B3704">
      <w:pPr>
        <w:pStyle w:val="ListParagraph"/>
        <w:numPr>
          <w:ilvl w:val="0"/>
          <w:numId w:val="26"/>
        </w:numPr>
        <w:jc w:val="both"/>
        <w:rPr>
          <w:color w:val="000000" w:themeColor="text1"/>
          <w:sz w:val="28"/>
          <w:szCs w:val="28"/>
        </w:rPr>
      </w:pPr>
      <w:r w:rsidRPr="00D45CCE">
        <w:rPr>
          <w:b/>
          <w:bCs/>
          <w:color w:val="000000" w:themeColor="text1"/>
          <w:sz w:val="28"/>
          <w:szCs w:val="28"/>
        </w:rPr>
        <w:t>Monitor:</w:t>
      </w:r>
      <w:r w:rsidRPr="007617C6">
        <w:rPr>
          <w:color w:val="000000" w:themeColor="text1"/>
          <w:sz w:val="28"/>
          <w:szCs w:val="28"/>
        </w:rPr>
        <w:t xml:space="preserve"> 15” CRT or LCD monitor.</w:t>
      </w:r>
    </w:p>
    <w:p w14:paraId="2525CAE5" w14:textId="77777777" w:rsidR="006B3704" w:rsidRPr="007617C6" w:rsidRDefault="006B3704" w:rsidP="006B3704">
      <w:pPr>
        <w:pStyle w:val="ListParagraph"/>
        <w:numPr>
          <w:ilvl w:val="0"/>
          <w:numId w:val="26"/>
        </w:numPr>
        <w:jc w:val="both"/>
        <w:rPr>
          <w:color w:val="000000" w:themeColor="text1"/>
          <w:sz w:val="28"/>
          <w:szCs w:val="28"/>
        </w:rPr>
      </w:pPr>
      <w:r w:rsidRPr="00D45CCE">
        <w:rPr>
          <w:b/>
          <w:bCs/>
          <w:color w:val="000000" w:themeColor="text1"/>
          <w:sz w:val="28"/>
          <w:szCs w:val="28"/>
        </w:rPr>
        <w:t>Keyboard:</w:t>
      </w:r>
      <w:r w:rsidRPr="007617C6">
        <w:rPr>
          <w:color w:val="000000" w:themeColor="text1"/>
          <w:sz w:val="28"/>
          <w:szCs w:val="28"/>
        </w:rPr>
        <w:t xml:space="preserve"> Normal or Multimedia</w:t>
      </w:r>
    </w:p>
    <w:p w14:paraId="35E581DE" w14:textId="77777777" w:rsidR="006B3704" w:rsidRPr="007617C6" w:rsidRDefault="006B3704" w:rsidP="006B3704">
      <w:pPr>
        <w:pStyle w:val="ListParagraph"/>
        <w:numPr>
          <w:ilvl w:val="0"/>
          <w:numId w:val="26"/>
        </w:numPr>
        <w:jc w:val="both"/>
        <w:rPr>
          <w:color w:val="000000" w:themeColor="text1"/>
          <w:sz w:val="28"/>
          <w:szCs w:val="28"/>
        </w:rPr>
      </w:pPr>
      <w:r w:rsidRPr="00D45CCE">
        <w:rPr>
          <w:b/>
          <w:bCs/>
          <w:color w:val="000000" w:themeColor="text1"/>
          <w:sz w:val="28"/>
          <w:szCs w:val="28"/>
        </w:rPr>
        <w:t>Mouse:</w:t>
      </w:r>
      <w:r w:rsidRPr="007617C6">
        <w:rPr>
          <w:color w:val="000000" w:themeColor="text1"/>
          <w:sz w:val="28"/>
          <w:szCs w:val="28"/>
        </w:rPr>
        <w:t xml:space="preserve"> Any compatible mouse.</w:t>
      </w:r>
    </w:p>
    <w:p w14:paraId="265F6800" w14:textId="77777777" w:rsidR="006D43F7" w:rsidRPr="007926DB" w:rsidRDefault="006D43F7" w:rsidP="006D43F7">
      <w:pPr>
        <w:rPr>
          <w:rFonts w:ascii="Arial" w:eastAsia="Times New Roman" w:hAnsi="Arial" w:cs="Arial"/>
          <w:b/>
          <w:bCs/>
          <w:color w:val="000000" w:themeColor="text1"/>
          <w:sz w:val="28"/>
          <w:szCs w:val="28"/>
          <w:u w:val="single"/>
          <w:shd w:val="clear" w:color="auto" w:fill="FFFFFF"/>
        </w:rPr>
      </w:pPr>
      <w:r w:rsidRPr="007926DB">
        <w:rPr>
          <w:rFonts w:ascii="Arial" w:eastAsia="Times New Roman" w:hAnsi="Arial" w:cs="Arial"/>
          <w:b/>
          <w:bCs/>
          <w:color w:val="000000" w:themeColor="text1"/>
          <w:sz w:val="28"/>
          <w:szCs w:val="28"/>
          <w:u w:val="single"/>
          <w:shd w:val="clear" w:color="auto" w:fill="FFFFFF"/>
        </w:rPr>
        <w:t>Software Requirements:</w:t>
      </w:r>
    </w:p>
    <w:p w14:paraId="35257FF9" w14:textId="1F8AA7D0" w:rsidR="006D43F7" w:rsidRDefault="006D43F7" w:rsidP="006D43F7">
      <w:pPr>
        <w:rPr>
          <w:rFonts w:ascii="Arial" w:eastAsia="Times New Roman" w:hAnsi="Arial" w:cs="Arial"/>
          <w:color w:val="000000" w:themeColor="text1"/>
          <w:sz w:val="28"/>
          <w:szCs w:val="28"/>
          <w:shd w:val="clear" w:color="auto" w:fill="FFFFFF"/>
        </w:rPr>
      </w:pPr>
      <w:r w:rsidRPr="007926DB">
        <w:rPr>
          <w:rFonts w:ascii="Arial" w:eastAsia="Times New Roman" w:hAnsi="Arial" w:cs="Arial"/>
          <w:color w:val="000000" w:themeColor="text1"/>
          <w:sz w:val="28"/>
          <w:szCs w:val="28"/>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14:paraId="1C2FCB28" w14:textId="09A1F75B" w:rsidR="007617C6" w:rsidRPr="00B90C7A" w:rsidRDefault="007617C6" w:rsidP="007617C6">
      <w:pPr>
        <w:pStyle w:val="ListParagraph"/>
        <w:numPr>
          <w:ilvl w:val="0"/>
          <w:numId w:val="27"/>
        </w:numPr>
        <w:ind w:left="284" w:firstLine="142"/>
        <w:jc w:val="both"/>
        <w:rPr>
          <w:sz w:val="28"/>
          <w:szCs w:val="28"/>
        </w:rPr>
      </w:pPr>
      <w:r w:rsidRPr="007617C6">
        <w:rPr>
          <w:b/>
          <w:bCs/>
          <w:sz w:val="28"/>
          <w:szCs w:val="28"/>
        </w:rPr>
        <w:t>Operating System</w:t>
      </w:r>
      <w:r w:rsidRPr="00B90C7A">
        <w:rPr>
          <w:sz w:val="28"/>
          <w:szCs w:val="28"/>
        </w:rPr>
        <w:t>:</w:t>
      </w:r>
      <w:r>
        <w:rPr>
          <w:sz w:val="28"/>
          <w:szCs w:val="28"/>
        </w:rPr>
        <w:t xml:space="preserve"> </w:t>
      </w:r>
      <w:r w:rsidRPr="00B90C7A">
        <w:rPr>
          <w:sz w:val="28"/>
          <w:szCs w:val="28"/>
        </w:rPr>
        <w:t xml:space="preserve">Windows </w:t>
      </w:r>
      <w:r w:rsidR="001A31DB">
        <w:rPr>
          <w:sz w:val="28"/>
          <w:szCs w:val="28"/>
        </w:rPr>
        <w:t>7 Or More.</w:t>
      </w:r>
    </w:p>
    <w:p w14:paraId="70916C5C" w14:textId="77777777" w:rsidR="007617C6" w:rsidRPr="00B90C7A" w:rsidRDefault="007617C6" w:rsidP="007617C6">
      <w:pPr>
        <w:pStyle w:val="ListParagraph"/>
        <w:numPr>
          <w:ilvl w:val="0"/>
          <w:numId w:val="27"/>
        </w:numPr>
        <w:ind w:firstLine="132"/>
        <w:jc w:val="both"/>
        <w:rPr>
          <w:sz w:val="28"/>
          <w:szCs w:val="28"/>
        </w:rPr>
      </w:pPr>
      <w:r w:rsidRPr="007617C6">
        <w:rPr>
          <w:b/>
          <w:bCs/>
          <w:sz w:val="28"/>
          <w:szCs w:val="28"/>
        </w:rPr>
        <w:t>Front End:</w:t>
      </w:r>
      <w:r w:rsidRPr="00B90C7A">
        <w:rPr>
          <w:sz w:val="28"/>
          <w:szCs w:val="28"/>
        </w:rPr>
        <w:t xml:space="preserve"> </w:t>
      </w:r>
      <w:r>
        <w:rPr>
          <w:sz w:val="28"/>
          <w:szCs w:val="28"/>
        </w:rPr>
        <w:t xml:space="preserve"> Bootstrap CSS 5 </w:t>
      </w:r>
    </w:p>
    <w:p w14:paraId="15F6F36B" w14:textId="77777777" w:rsidR="007617C6" w:rsidRPr="00B90C7A" w:rsidRDefault="007617C6" w:rsidP="007617C6">
      <w:pPr>
        <w:pStyle w:val="ListParagraph"/>
        <w:numPr>
          <w:ilvl w:val="0"/>
          <w:numId w:val="27"/>
        </w:numPr>
        <w:ind w:firstLine="132"/>
        <w:jc w:val="both"/>
        <w:rPr>
          <w:sz w:val="28"/>
          <w:szCs w:val="28"/>
        </w:rPr>
      </w:pPr>
      <w:r w:rsidRPr="007617C6">
        <w:rPr>
          <w:b/>
          <w:bCs/>
          <w:sz w:val="28"/>
          <w:szCs w:val="28"/>
        </w:rPr>
        <w:t>Database:</w:t>
      </w:r>
      <w:r w:rsidRPr="00B90C7A">
        <w:rPr>
          <w:sz w:val="28"/>
          <w:szCs w:val="28"/>
        </w:rPr>
        <w:t xml:space="preserve"> </w:t>
      </w:r>
      <w:r>
        <w:rPr>
          <w:sz w:val="28"/>
          <w:szCs w:val="28"/>
        </w:rPr>
        <w:t>Db Browser sqlite3</w:t>
      </w:r>
    </w:p>
    <w:p w14:paraId="3DE51C39" w14:textId="521BAE91" w:rsidR="007617C6" w:rsidRPr="00B90C7A" w:rsidRDefault="007617C6" w:rsidP="007617C6">
      <w:pPr>
        <w:pStyle w:val="ListParagraph"/>
        <w:numPr>
          <w:ilvl w:val="0"/>
          <w:numId w:val="27"/>
        </w:numPr>
        <w:ind w:firstLine="132"/>
        <w:jc w:val="both"/>
        <w:rPr>
          <w:sz w:val="28"/>
          <w:szCs w:val="28"/>
        </w:rPr>
      </w:pPr>
      <w:r w:rsidRPr="007617C6">
        <w:rPr>
          <w:b/>
          <w:bCs/>
          <w:sz w:val="28"/>
          <w:szCs w:val="28"/>
        </w:rPr>
        <w:t>Back End:</w:t>
      </w:r>
      <w:r>
        <w:rPr>
          <w:sz w:val="28"/>
          <w:szCs w:val="28"/>
        </w:rPr>
        <w:t xml:space="preserve"> Python</w:t>
      </w:r>
      <w:r w:rsidRPr="00B90C7A">
        <w:rPr>
          <w:sz w:val="28"/>
          <w:szCs w:val="28"/>
        </w:rPr>
        <w:t xml:space="preserve"> </w:t>
      </w:r>
    </w:p>
    <w:p w14:paraId="19789412" w14:textId="2D130680" w:rsidR="007617C6" w:rsidRPr="00D31E55" w:rsidRDefault="007617C6" w:rsidP="007617C6">
      <w:pPr>
        <w:pStyle w:val="ListParagraph"/>
        <w:numPr>
          <w:ilvl w:val="0"/>
          <w:numId w:val="27"/>
        </w:numPr>
        <w:ind w:firstLine="132"/>
        <w:jc w:val="both"/>
        <w:rPr>
          <w:sz w:val="28"/>
          <w:szCs w:val="28"/>
        </w:rPr>
      </w:pPr>
      <w:r w:rsidRPr="007617C6">
        <w:rPr>
          <w:b/>
          <w:bCs/>
          <w:sz w:val="28"/>
          <w:szCs w:val="28"/>
        </w:rPr>
        <w:t>Tools:</w:t>
      </w:r>
      <w:r>
        <w:rPr>
          <w:sz w:val="28"/>
          <w:szCs w:val="28"/>
        </w:rPr>
        <w:t xml:space="preserve"> Visual studiocodeEditor2019, </w:t>
      </w:r>
      <w:r w:rsidR="009C7D93">
        <w:rPr>
          <w:sz w:val="28"/>
          <w:szCs w:val="28"/>
        </w:rPr>
        <w:t>G</w:t>
      </w:r>
      <w:r>
        <w:rPr>
          <w:sz w:val="28"/>
          <w:szCs w:val="28"/>
        </w:rPr>
        <w:t>it</w:t>
      </w:r>
      <w:r w:rsidR="009C7D93">
        <w:rPr>
          <w:sz w:val="28"/>
          <w:szCs w:val="28"/>
        </w:rPr>
        <w:t xml:space="preserve"> Bash</w:t>
      </w:r>
      <w:r>
        <w:rPr>
          <w:sz w:val="28"/>
          <w:szCs w:val="28"/>
        </w:rPr>
        <w:t>.</w:t>
      </w:r>
      <w:r w:rsidR="009C7D93">
        <w:rPr>
          <w:sz w:val="28"/>
          <w:szCs w:val="28"/>
        </w:rPr>
        <w:t xml:space="preserve"> </w:t>
      </w:r>
    </w:p>
    <w:p w14:paraId="2554AC6F" w14:textId="77777777" w:rsidR="007617C6" w:rsidRPr="007926DB" w:rsidRDefault="007617C6" w:rsidP="006D43F7">
      <w:pPr>
        <w:rPr>
          <w:rFonts w:ascii="Arial" w:eastAsia="Times New Roman" w:hAnsi="Arial" w:cs="Arial"/>
          <w:color w:val="000000" w:themeColor="text1"/>
          <w:sz w:val="28"/>
          <w:szCs w:val="28"/>
          <w:shd w:val="clear" w:color="auto" w:fill="FFFFFF"/>
        </w:rPr>
      </w:pPr>
    </w:p>
    <w:p w14:paraId="7AAB413B" w14:textId="77777777" w:rsidR="006D43F7" w:rsidRPr="007926DB" w:rsidRDefault="006D43F7" w:rsidP="006D43F7">
      <w:pPr>
        <w:rPr>
          <w:rFonts w:ascii="Arial" w:eastAsia="Times New Roman" w:hAnsi="Arial" w:cs="Arial"/>
          <w:b/>
          <w:bCs/>
          <w:color w:val="000000" w:themeColor="text1"/>
          <w:sz w:val="28"/>
          <w:szCs w:val="28"/>
          <w:u w:val="single"/>
          <w:shd w:val="clear" w:color="auto" w:fill="FFFFFF"/>
        </w:rPr>
      </w:pPr>
      <w:r w:rsidRPr="007926DB">
        <w:rPr>
          <w:rFonts w:ascii="Arial" w:eastAsia="Times New Roman" w:hAnsi="Arial" w:cs="Arial"/>
          <w:b/>
          <w:bCs/>
          <w:color w:val="000000" w:themeColor="text1"/>
          <w:sz w:val="28"/>
          <w:szCs w:val="28"/>
          <w:u w:val="single"/>
          <w:shd w:val="clear" w:color="auto" w:fill="FFFFFF"/>
        </w:rPr>
        <w:t>Functional Requirements:</w:t>
      </w:r>
    </w:p>
    <w:p w14:paraId="16F2631B" w14:textId="1D09C7F0" w:rsidR="006D43F7" w:rsidRPr="007926DB" w:rsidRDefault="006D43F7" w:rsidP="006D43F7">
      <w:pPr>
        <w:rPr>
          <w:rFonts w:ascii="Arial" w:eastAsia="Times New Roman" w:hAnsi="Arial" w:cs="Arial"/>
          <w:color w:val="000000" w:themeColor="text1"/>
          <w:sz w:val="28"/>
          <w:szCs w:val="28"/>
          <w:shd w:val="clear" w:color="auto" w:fill="FFFFFF"/>
        </w:rPr>
      </w:pPr>
      <w:r w:rsidRPr="007926DB">
        <w:rPr>
          <w:rFonts w:ascii="Arial" w:eastAsia="Times New Roman" w:hAnsi="Arial" w:cs="Arial"/>
          <w:color w:val="000000" w:themeColor="text1"/>
          <w:sz w:val="28"/>
          <w:szCs w:val="28"/>
          <w:shd w:val="clear" w:color="auto" w:fill="FFFFFF"/>
        </w:rPr>
        <w:t xml:space="preserve">Functional requirements capture the intended behavior of the system. This </w:t>
      </w:r>
      <w:r w:rsidR="000414D6" w:rsidRPr="007926DB">
        <w:rPr>
          <w:rFonts w:ascii="Arial" w:eastAsia="Times New Roman" w:hAnsi="Arial" w:cs="Arial"/>
          <w:color w:val="000000" w:themeColor="text1"/>
          <w:sz w:val="28"/>
          <w:szCs w:val="28"/>
          <w:shd w:val="clear" w:color="auto" w:fill="FFFFFF"/>
        </w:rPr>
        <w:t>behavior</w:t>
      </w:r>
      <w:r w:rsidRPr="007926DB">
        <w:rPr>
          <w:rFonts w:ascii="Arial" w:eastAsia="Times New Roman" w:hAnsi="Arial" w:cs="Arial"/>
          <w:color w:val="000000" w:themeColor="text1"/>
          <w:sz w:val="28"/>
          <w:szCs w:val="28"/>
          <w:shd w:val="clear" w:color="auto" w:fill="FFFFFF"/>
        </w:rPr>
        <w:t xml:space="preserve"> may be expressed as services, tasks or functions the system is required to perform. It specifies actions that a system must be able to perform, without taking physical constraints into consideration. Functional requirements the specify the input and output behavior of a system. </w:t>
      </w:r>
    </w:p>
    <w:p w14:paraId="6BD0C139" w14:textId="77777777" w:rsidR="006D43F7" w:rsidRPr="007926DB" w:rsidRDefault="006D43F7" w:rsidP="006D43F7">
      <w:pPr>
        <w:rPr>
          <w:rFonts w:ascii="Arial" w:eastAsia="Times New Roman" w:hAnsi="Arial" w:cs="Arial"/>
          <w:b/>
          <w:bCs/>
          <w:color w:val="000000" w:themeColor="text1"/>
          <w:sz w:val="28"/>
          <w:szCs w:val="28"/>
          <w:u w:val="single"/>
          <w:shd w:val="clear" w:color="auto" w:fill="FFFFFF"/>
        </w:rPr>
      </w:pPr>
      <w:r w:rsidRPr="007926DB">
        <w:rPr>
          <w:rFonts w:ascii="Arial" w:eastAsia="Times New Roman" w:hAnsi="Arial" w:cs="Arial"/>
          <w:b/>
          <w:bCs/>
          <w:color w:val="000000" w:themeColor="text1"/>
          <w:sz w:val="28"/>
          <w:szCs w:val="28"/>
          <w:u w:val="single"/>
          <w:shd w:val="clear" w:color="auto" w:fill="FFFFFF"/>
        </w:rPr>
        <w:t>Non-Functional Requirements:</w:t>
      </w:r>
    </w:p>
    <w:p w14:paraId="42918D4F" w14:textId="22FE9E21" w:rsidR="006D43F7" w:rsidRPr="007926DB" w:rsidRDefault="006D43F7" w:rsidP="006D43F7">
      <w:pPr>
        <w:rPr>
          <w:color w:val="000000" w:themeColor="text1"/>
          <w:sz w:val="28"/>
          <w:szCs w:val="28"/>
        </w:rPr>
      </w:pPr>
      <w:r w:rsidRPr="007926DB">
        <w:rPr>
          <w:color w:val="000000" w:themeColor="text1"/>
          <w:sz w:val="28"/>
          <w:szCs w:val="28"/>
        </w:rPr>
        <w:t xml:space="preserve">A Non-functional requirement is a statement of how a system must behave; it is a constraint upon the systems behavior. Non-functional requirements specify all the remaining requirements not covered by the functional requirements. They specify criteria that judge the operation of a system, rather than specific behaviors. </w:t>
      </w:r>
    </w:p>
    <w:p w14:paraId="64E6F53A" w14:textId="77777777" w:rsidR="006D43F7" w:rsidRPr="007926DB" w:rsidRDefault="006D43F7" w:rsidP="006D43F7">
      <w:pPr>
        <w:pStyle w:val="ListParagraph"/>
        <w:numPr>
          <w:ilvl w:val="0"/>
          <w:numId w:val="31"/>
        </w:numPr>
        <w:rPr>
          <w:color w:val="000000" w:themeColor="text1"/>
          <w:sz w:val="28"/>
          <w:szCs w:val="28"/>
        </w:rPr>
      </w:pPr>
      <w:r w:rsidRPr="007926DB">
        <w:rPr>
          <w:color w:val="000000" w:themeColor="text1"/>
          <w:sz w:val="28"/>
          <w:szCs w:val="28"/>
        </w:rPr>
        <w:t xml:space="preserve">Accuracy: The system should perform </w:t>
      </w:r>
      <w:proofErr w:type="gramStart"/>
      <w:r w:rsidRPr="007926DB">
        <w:rPr>
          <w:color w:val="000000" w:themeColor="text1"/>
          <w:sz w:val="28"/>
          <w:szCs w:val="28"/>
        </w:rPr>
        <w:t>it’s</w:t>
      </w:r>
      <w:proofErr w:type="gramEnd"/>
      <w:r w:rsidRPr="007926DB">
        <w:rPr>
          <w:color w:val="000000" w:themeColor="text1"/>
          <w:sz w:val="28"/>
          <w:szCs w:val="28"/>
        </w:rPr>
        <w:t xml:space="preserve"> process in accuracy. </w:t>
      </w:r>
    </w:p>
    <w:p w14:paraId="0B5A90A2" w14:textId="77777777" w:rsidR="006D43F7" w:rsidRPr="007926DB" w:rsidRDefault="006D43F7" w:rsidP="006D43F7">
      <w:pPr>
        <w:pStyle w:val="ListParagraph"/>
        <w:numPr>
          <w:ilvl w:val="0"/>
          <w:numId w:val="31"/>
        </w:numPr>
        <w:rPr>
          <w:color w:val="000000" w:themeColor="text1"/>
          <w:sz w:val="28"/>
          <w:szCs w:val="28"/>
        </w:rPr>
      </w:pPr>
      <w:r w:rsidRPr="007926DB">
        <w:rPr>
          <w:color w:val="000000" w:themeColor="text1"/>
          <w:sz w:val="28"/>
          <w:szCs w:val="28"/>
        </w:rPr>
        <w:t xml:space="preserve">Modifiability: The system should be easy to modify. </w:t>
      </w:r>
    </w:p>
    <w:p w14:paraId="2C6B532C" w14:textId="77777777" w:rsidR="006D43F7" w:rsidRPr="007926DB" w:rsidRDefault="006D43F7" w:rsidP="006D43F7">
      <w:pPr>
        <w:pStyle w:val="ListParagraph"/>
        <w:numPr>
          <w:ilvl w:val="0"/>
          <w:numId w:val="31"/>
        </w:numPr>
        <w:rPr>
          <w:color w:val="000000" w:themeColor="text1"/>
          <w:sz w:val="28"/>
          <w:szCs w:val="28"/>
        </w:rPr>
      </w:pPr>
      <w:r w:rsidRPr="007926DB">
        <w:rPr>
          <w:color w:val="000000" w:themeColor="text1"/>
          <w:sz w:val="28"/>
          <w:szCs w:val="28"/>
        </w:rPr>
        <w:t xml:space="preserve">Security: The system should be secure and saving student’s privacy. </w:t>
      </w:r>
    </w:p>
    <w:p w14:paraId="2C627AEE" w14:textId="77777777" w:rsidR="006D43F7" w:rsidRPr="007926DB" w:rsidRDefault="006D43F7" w:rsidP="006D43F7">
      <w:pPr>
        <w:pStyle w:val="ListParagraph"/>
        <w:numPr>
          <w:ilvl w:val="0"/>
          <w:numId w:val="31"/>
        </w:numPr>
        <w:rPr>
          <w:color w:val="000000" w:themeColor="text1"/>
          <w:sz w:val="28"/>
          <w:szCs w:val="28"/>
        </w:rPr>
      </w:pPr>
      <w:r w:rsidRPr="007926DB">
        <w:rPr>
          <w:color w:val="000000" w:themeColor="text1"/>
          <w:sz w:val="28"/>
          <w:szCs w:val="28"/>
        </w:rPr>
        <w:t xml:space="preserve">Usability: The system should be easy to deal with and simple to understand. </w:t>
      </w:r>
    </w:p>
    <w:p w14:paraId="5912BBED" w14:textId="77777777" w:rsidR="006D43F7" w:rsidRPr="007926DB" w:rsidRDefault="006D43F7" w:rsidP="006D43F7">
      <w:pPr>
        <w:pStyle w:val="ListParagraph"/>
        <w:numPr>
          <w:ilvl w:val="0"/>
          <w:numId w:val="31"/>
        </w:numPr>
        <w:rPr>
          <w:color w:val="000000" w:themeColor="text1"/>
          <w:sz w:val="28"/>
          <w:szCs w:val="28"/>
        </w:rPr>
      </w:pPr>
      <w:r w:rsidRPr="007926DB">
        <w:rPr>
          <w:color w:val="000000" w:themeColor="text1"/>
          <w:sz w:val="28"/>
          <w:szCs w:val="28"/>
        </w:rPr>
        <w:t xml:space="preserve">Maintainability: The maintenance group should be able to fix any problem occur suddenly. </w:t>
      </w:r>
    </w:p>
    <w:p w14:paraId="3EC0472B" w14:textId="77777777" w:rsidR="006D43F7" w:rsidRPr="007926DB" w:rsidRDefault="006D43F7" w:rsidP="006D43F7">
      <w:pPr>
        <w:pStyle w:val="ListParagraph"/>
        <w:numPr>
          <w:ilvl w:val="0"/>
          <w:numId w:val="31"/>
        </w:numPr>
        <w:rPr>
          <w:color w:val="000000" w:themeColor="text1"/>
          <w:sz w:val="28"/>
          <w:szCs w:val="28"/>
        </w:rPr>
      </w:pPr>
      <w:r w:rsidRPr="007926DB">
        <w:rPr>
          <w:color w:val="000000" w:themeColor="text1"/>
          <w:sz w:val="28"/>
          <w:szCs w:val="28"/>
        </w:rPr>
        <w:t xml:space="preserve">Speed and responsiveness: Execution of operation should be fast. </w:t>
      </w:r>
    </w:p>
    <w:p w14:paraId="71770ED1" w14:textId="77777777" w:rsidR="006D43F7" w:rsidRPr="007926DB" w:rsidRDefault="006D43F7" w:rsidP="006D43F7">
      <w:pPr>
        <w:pStyle w:val="ListParagraph"/>
        <w:rPr>
          <w:color w:val="000000" w:themeColor="text1"/>
          <w:sz w:val="28"/>
          <w:szCs w:val="28"/>
        </w:rPr>
      </w:pPr>
    </w:p>
    <w:p w14:paraId="7F804BBA" w14:textId="77777777" w:rsidR="006D43F7" w:rsidRPr="007926DB" w:rsidRDefault="006D43F7" w:rsidP="006D43F7">
      <w:pPr>
        <w:pStyle w:val="ListParagraph"/>
        <w:rPr>
          <w:color w:val="000000" w:themeColor="text1"/>
        </w:rPr>
      </w:pPr>
    </w:p>
    <w:p w14:paraId="77E61CAC" w14:textId="77777777" w:rsidR="006D43F7" w:rsidRDefault="006D43F7" w:rsidP="006D43F7"/>
    <w:p w14:paraId="3AAEF9E1" w14:textId="77777777" w:rsidR="006D43F7" w:rsidRPr="006D43F7" w:rsidRDefault="006D43F7" w:rsidP="006D43F7">
      <w:pPr>
        <w:rPr>
          <w:b/>
          <w:bCs/>
          <w:sz w:val="28"/>
          <w:szCs w:val="28"/>
        </w:rPr>
      </w:pPr>
    </w:p>
    <w:p w14:paraId="2F09F374" w14:textId="6CEE5B44" w:rsidR="00467D3A" w:rsidRDefault="00467D3A"/>
    <w:p w14:paraId="0F3036EB" w14:textId="77777777" w:rsidR="00467D3A" w:rsidRDefault="00467D3A">
      <w:r>
        <w:br w:type="page"/>
      </w:r>
    </w:p>
    <w:p w14:paraId="726D7A01" w14:textId="42C48CB1" w:rsidR="00467D3A" w:rsidRDefault="00467D3A"/>
    <w:p w14:paraId="09562F08" w14:textId="77777777" w:rsidR="00467D3A" w:rsidRDefault="00467D3A">
      <w:r>
        <w:br w:type="page"/>
      </w:r>
    </w:p>
    <w:p w14:paraId="66FE3F05" w14:textId="6459B4D1" w:rsidR="00467D3A" w:rsidRDefault="00467D3A"/>
    <w:p w14:paraId="607AAA83" w14:textId="77777777" w:rsidR="00467D3A" w:rsidRDefault="00467D3A">
      <w:r>
        <w:br w:type="page"/>
      </w:r>
    </w:p>
    <w:p w14:paraId="05A9F647" w14:textId="40DB02D1" w:rsidR="00467D3A" w:rsidRDefault="00467D3A"/>
    <w:p w14:paraId="2D07E085" w14:textId="77777777" w:rsidR="00467D3A" w:rsidRDefault="00467D3A">
      <w:r>
        <w:br w:type="page"/>
      </w:r>
    </w:p>
    <w:p w14:paraId="71A0CCBA" w14:textId="0C83EA3D" w:rsidR="00467D3A" w:rsidRDefault="00467D3A"/>
    <w:p w14:paraId="3BBDDBE2" w14:textId="77777777" w:rsidR="00467D3A" w:rsidRDefault="00467D3A">
      <w:r>
        <w:br w:type="page"/>
      </w:r>
    </w:p>
    <w:p w14:paraId="1FA4B36C" w14:textId="3B3439F1" w:rsidR="00467D3A" w:rsidRDefault="00467D3A"/>
    <w:p w14:paraId="5D9FAEB6" w14:textId="77777777" w:rsidR="00467D3A" w:rsidRDefault="00467D3A">
      <w:r>
        <w:br w:type="page"/>
      </w:r>
    </w:p>
    <w:p w14:paraId="636F2D93" w14:textId="15A36FD8" w:rsidR="00467D3A" w:rsidRDefault="00467D3A"/>
    <w:p w14:paraId="3A065CC7" w14:textId="77777777" w:rsidR="00467D3A" w:rsidRDefault="00467D3A">
      <w:r>
        <w:br w:type="page"/>
      </w:r>
    </w:p>
    <w:p w14:paraId="279B8E00" w14:textId="1B221E3A" w:rsidR="00467D3A" w:rsidRDefault="00467D3A"/>
    <w:p w14:paraId="06EE630D" w14:textId="77777777" w:rsidR="00467D3A" w:rsidRDefault="00467D3A">
      <w:r>
        <w:br w:type="page"/>
      </w:r>
    </w:p>
    <w:p w14:paraId="33F362CD" w14:textId="5AF082A4" w:rsidR="00467D3A" w:rsidRDefault="00467D3A"/>
    <w:p w14:paraId="57D0AFA8" w14:textId="77777777" w:rsidR="00467D3A" w:rsidRDefault="00467D3A">
      <w:r>
        <w:br w:type="page"/>
      </w:r>
    </w:p>
    <w:p w14:paraId="6A5BB30A" w14:textId="7C078F11" w:rsidR="00467D3A" w:rsidRDefault="00467D3A"/>
    <w:p w14:paraId="49087483" w14:textId="77777777" w:rsidR="00467D3A" w:rsidRDefault="00467D3A">
      <w:r>
        <w:br w:type="page"/>
      </w:r>
    </w:p>
    <w:p w14:paraId="36587EDC" w14:textId="6E21E6DF" w:rsidR="00467D3A" w:rsidRDefault="00467D3A"/>
    <w:p w14:paraId="25A2F7DE" w14:textId="77777777" w:rsidR="00467D3A" w:rsidRDefault="00467D3A">
      <w:r>
        <w:br w:type="page"/>
      </w:r>
    </w:p>
    <w:p w14:paraId="6C0DF2A0" w14:textId="144CD7EB" w:rsidR="00467D3A" w:rsidRDefault="00467D3A"/>
    <w:p w14:paraId="6304113C" w14:textId="77777777" w:rsidR="00467D3A" w:rsidRDefault="00467D3A">
      <w:r>
        <w:br w:type="page"/>
      </w:r>
    </w:p>
    <w:p w14:paraId="76E041E5" w14:textId="5CFD7FA8" w:rsidR="00467D3A" w:rsidRDefault="00467D3A"/>
    <w:p w14:paraId="041743F3" w14:textId="77777777" w:rsidR="00467D3A" w:rsidRDefault="00467D3A">
      <w:r>
        <w:br w:type="page"/>
      </w:r>
    </w:p>
    <w:p w14:paraId="200438A3" w14:textId="75E14B84" w:rsidR="00467D3A" w:rsidRDefault="00467D3A"/>
    <w:p w14:paraId="5F1AFB2A" w14:textId="77777777" w:rsidR="00467D3A" w:rsidRDefault="00467D3A">
      <w:r>
        <w:br w:type="page"/>
      </w:r>
    </w:p>
    <w:p w14:paraId="260701EB" w14:textId="73D7E8D4" w:rsidR="00467D3A" w:rsidRDefault="00467D3A"/>
    <w:p w14:paraId="3D0BF385" w14:textId="77777777" w:rsidR="00467D3A" w:rsidRDefault="00467D3A">
      <w:r>
        <w:br w:type="page"/>
      </w:r>
    </w:p>
    <w:p w14:paraId="292E64A5" w14:textId="0BA5C826" w:rsidR="00467D3A" w:rsidRDefault="00467D3A"/>
    <w:p w14:paraId="71FC11D9" w14:textId="77777777" w:rsidR="00467D3A" w:rsidRDefault="00467D3A">
      <w:r>
        <w:br w:type="page"/>
      </w:r>
    </w:p>
    <w:p w14:paraId="5E7D6558" w14:textId="1603BA53" w:rsidR="00467D3A" w:rsidRDefault="00467D3A"/>
    <w:p w14:paraId="280FB9C1" w14:textId="77777777" w:rsidR="00467D3A" w:rsidRDefault="00467D3A">
      <w:r>
        <w:br w:type="page"/>
      </w:r>
    </w:p>
    <w:p w14:paraId="02085DD1" w14:textId="17EAC768" w:rsidR="00467D3A" w:rsidRDefault="00467D3A"/>
    <w:p w14:paraId="24F0B18E" w14:textId="77777777" w:rsidR="00467D3A" w:rsidRDefault="00467D3A">
      <w:r>
        <w:br w:type="page"/>
      </w:r>
    </w:p>
    <w:p w14:paraId="3FF43D91" w14:textId="56A8302B" w:rsidR="00467D3A" w:rsidRDefault="00467D3A"/>
    <w:p w14:paraId="0D4CD7DD" w14:textId="77777777" w:rsidR="00467D3A" w:rsidRDefault="00467D3A">
      <w:r>
        <w:br w:type="page"/>
      </w:r>
    </w:p>
    <w:p w14:paraId="48F769F1" w14:textId="775DD1C0" w:rsidR="00467D3A" w:rsidRDefault="00467D3A"/>
    <w:p w14:paraId="6544ACE2" w14:textId="77777777" w:rsidR="00467D3A" w:rsidRDefault="00467D3A">
      <w:r>
        <w:br w:type="page"/>
      </w:r>
    </w:p>
    <w:p w14:paraId="5AC29F15" w14:textId="3CD6CDB9" w:rsidR="00467D3A" w:rsidRDefault="00467D3A"/>
    <w:p w14:paraId="179F0F7F" w14:textId="77777777" w:rsidR="00467D3A" w:rsidRDefault="00467D3A">
      <w:r>
        <w:br w:type="page"/>
      </w:r>
    </w:p>
    <w:p w14:paraId="74AD710C" w14:textId="234C412A" w:rsidR="00467D3A" w:rsidRDefault="00467D3A"/>
    <w:p w14:paraId="3F6CAB78" w14:textId="77777777" w:rsidR="00467D3A" w:rsidRDefault="00467D3A">
      <w:r>
        <w:br w:type="page"/>
      </w:r>
    </w:p>
    <w:p w14:paraId="5734E544" w14:textId="4D84F0DA" w:rsidR="00467D3A" w:rsidRDefault="00467D3A"/>
    <w:p w14:paraId="0018C2AD" w14:textId="77777777" w:rsidR="00467D3A" w:rsidRDefault="00467D3A">
      <w:r>
        <w:br w:type="page"/>
      </w:r>
    </w:p>
    <w:p w14:paraId="241B7C86" w14:textId="1EC3DF52" w:rsidR="00467D3A" w:rsidRDefault="00467D3A"/>
    <w:p w14:paraId="5B5AFFAA" w14:textId="77777777" w:rsidR="00467D3A" w:rsidRDefault="00467D3A">
      <w:r>
        <w:br w:type="page"/>
      </w:r>
    </w:p>
    <w:p w14:paraId="4BA89E0B" w14:textId="04D2DB4F" w:rsidR="00467D3A" w:rsidRDefault="00467D3A"/>
    <w:p w14:paraId="28342743" w14:textId="77777777" w:rsidR="00467D3A" w:rsidRDefault="00467D3A">
      <w:r>
        <w:br w:type="page"/>
      </w:r>
    </w:p>
    <w:p w14:paraId="5402A723" w14:textId="1AFEC7AD" w:rsidR="00467D3A" w:rsidRDefault="00467D3A"/>
    <w:p w14:paraId="3B3F00AE" w14:textId="77777777" w:rsidR="00467D3A" w:rsidRDefault="00467D3A">
      <w:r>
        <w:br w:type="page"/>
      </w:r>
    </w:p>
    <w:p w14:paraId="029B4DA8" w14:textId="6A0FF284" w:rsidR="00467D3A" w:rsidRDefault="00467D3A"/>
    <w:p w14:paraId="00D7A4BF" w14:textId="77777777" w:rsidR="00467D3A" w:rsidRDefault="00467D3A">
      <w:r>
        <w:br w:type="page"/>
      </w:r>
    </w:p>
    <w:p w14:paraId="47BAF32D" w14:textId="462EEDA0" w:rsidR="00467D3A" w:rsidRDefault="00467D3A"/>
    <w:p w14:paraId="115EEE64" w14:textId="77777777" w:rsidR="00467D3A" w:rsidRDefault="00467D3A">
      <w:r>
        <w:br w:type="page"/>
      </w:r>
    </w:p>
    <w:p w14:paraId="5652EBDA" w14:textId="7867C847" w:rsidR="00467D3A" w:rsidRDefault="00467D3A"/>
    <w:p w14:paraId="407B385D" w14:textId="77777777" w:rsidR="00467D3A" w:rsidRDefault="00467D3A">
      <w:r>
        <w:br w:type="page"/>
      </w:r>
    </w:p>
    <w:p w14:paraId="5CD1D1BB" w14:textId="114E445A" w:rsidR="00467D3A" w:rsidRDefault="00467D3A"/>
    <w:p w14:paraId="02A0D869" w14:textId="77777777" w:rsidR="00467D3A" w:rsidRDefault="00467D3A">
      <w:r>
        <w:br w:type="page"/>
      </w:r>
    </w:p>
    <w:p w14:paraId="4FF1FB9B" w14:textId="300AF7B4" w:rsidR="00467D3A" w:rsidRDefault="00467D3A"/>
    <w:p w14:paraId="2FCD8DDB" w14:textId="77777777" w:rsidR="00467D3A" w:rsidRDefault="00467D3A">
      <w:r>
        <w:br w:type="page"/>
      </w:r>
    </w:p>
    <w:p w14:paraId="26413E97" w14:textId="77777777" w:rsidR="00A9204E" w:rsidRDefault="00A9204E"/>
    <w:sectPr w:rsidR="00A9204E" w:rsidSect="00467D3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7E66" w14:textId="77777777" w:rsidR="00E928FB" w:rsidRDefault="00E928FB" w:rsidP="00B97AFF">
      <w:pPr>
        <w:spacing w:after="0" w:line="240" w:lineRule="auto"/>
      </w:pPr>
      <w:r>
        <w:separator/>
      </w:r>
    </w:p>
  </w:endnote>
  <w:endnote w:type="continuationSeparator" w:id="0">
    <w:p w14:paraId="6C250A88" w14:textId="77777777" w:rsidR="00E928FB" w:rsidRDefault="00E928FB" w:rsidP="00B9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min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762E" w14:textId="77777777" w:rsidR="00D91A2C" w:rsidRDefault="00D91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96356"/>
      <w:docPartObj>
        <w:docPartGallery w:val="Page Numbers (Bottom of Page)"/>
        <w:docPartUnique/>
      </w:docPartObj>
    </w:sdtPr>
    <w:sdtEndPr>
      <w:rPr>
        <w:rFonts w:cstheme="minorHAnsi"/>
        <w:color w:val="7F7F7F" w:themeColor="background1" w:themeShade="7F"/>
        <w:spacing w:val="60"/>
      </w:rPr>
    </w:sdtEndPr>
    <w:sdtContent>
      <w:p w14:paraId="6AF31D28" w14:textId="41E20069" w:rsidR="004A606F" w:rsidRPr="004A606F" w:rsidRDefault="004A606F">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KRISHI MANDALA                                        </w:t>
        </w:r>
      </w:p>
    </w:sdtContent>
  </w:sdt>
  <w:p w14:paraId="28DBAB7C" w14:textId="5EC26641" w:rsidR="004A606F" w:rsidRDefault="004A606F">
    <w:pPr>
      <w:pStyle w:val="Footer"/>
      <w:rPr>
        <w:lang w:val="en-IN"/>
      </w:rPr>
    </w:pPr>
    <w:r>
      <w:rPr>
        <w:lang w:val="en-IN"/>
      </w:rPr>
      <w:t xml:space="preserve">                                                                                                                                                            Sangeetha S  </w:t>
    </w:r>
  </w:p>
  <w:p w14:paraId="79415AF2" w14:textId="699C1675" w:rsidR="004A606F" w:rsidRPr="00B97AFF" w:rsidRDefault="004A606F">
    <w:pPr>
      <w:pStyle w:val="Footer"/>
      <w:rPr>
        <w:lang w:val="en-IN"/>
      </w:rPr>
    </w:pPr>
    <w:r>
      <w:rPr>
        <w:lang w:val="en-IN"/>
      </w:rPr>
      <w:t xml:space="preserve">                                                                                                                                                      Shreyas G Bharadwaj</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3EDD" w14:textId="0F68A98C" w:rsidR="00B97AFF" w:rsidRDefault="00B97A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111Page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0F8216" w14:textId="77777777" w:rsidR="00B97AFF" w:rsidRDefault="00B97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15BE" w14:textId="77777777" w:rsidR="00E928FB" w:rsidRDefault="00E928FB" w:rsidP="00B97AFF">
      <w:pPr>
        <w:spacing w:after="0" w:line="240" w:lineRule="auto"/>
      </w:pPr>
      <w:r>
        <w:separator/>
      </w:r>
    </w:p>
  </w:footnote>
  <w:footnote w:type="continuationSeparator" w:id="0">
    <w:p w14:paraId="51E17C63" w14:textId="77777777" w:rsidR="00E928FB" w:rsidRDefault="00E928FB" w:rsidP="00B9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BCCF" w14:textId="5FDBF765" w:rsidR="003406F0" w:rsidRDefault="00E928FB">
    <w:pPr>
      <w:pStyle w:val="Header"/>
    </w:pPr>
    <w:r>
      <w:rPr>
        <w:noProof/>
      </w:rPr>
      <w:pict w14:anchorId="040571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156516" o:spid="_x0000_s1031" type="#_x0000_t136" style="position:absolute;margin-left:0;margin-top:0;width:573.7pt;height:86.05pt;rotation:315;z-index:-251655168;mso-position-horizontal:center;mso-position-horizontal-relative:margin;mso-position-vertical:center;mso-position-vertical-relative:margin" o:allowincell="f" fillcolor="gray [1629]" stroked="f">
          <v:fill opacity=".5"/>
          <v:textpath style="font-family:&quot;Tempus Sans ITC&quot;;font-size:1pt" string="KRISHI MANDAL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AFB7" w14:textId="1FEE47E2" w:rsidR="00B97AFF" w:rsidRDefault="00E928FB" w:rsidP="00B97AFF">
    <w:pPr>
      <w:pStyle w:val="Header"/>
      <w:ind w:left="2880" w:firstLine="720"/>
    </w:pPr>
    <w:r>
      <w:rPr>
        <w:noProof/>
      </w:rPr>
      <w:pict w14:anchorId="351C76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156517" o:spid="_x0000_s1032" type="#_x0000_t136" style="position:absolute;left:0;text-align:left;margin-left:0;margin-top:0;width:573.7pt;height:86.05pt;rotation:315;z-index:-251653120;mso-position-horizontal:center;mso-position-horizontal-relative:margin;mso-position-vertical:center;mso-position-vertical-relative:margin" o:allowincell="f" fillcolor="gray [1629]" stroked="f">
          <v:fill opacity=".5"/>
          <v:textpath style="font-family:&quot;Tempus Sans ITC&quot;;font-size:1pt" string="KRISHI MANDALA"/>
          <w10:wrap anchorx="margin" anchory="margin"/>
        </v:shape>
      </w:pict>
    </w:r>
    <w:r w:rsidR="00B97AFF">
      <w:t>SURANA COLLEGE</w:t>
    </w:r>
  </w:p>
  <w:p w14:paraId="02EFBCEC" w14:textId="77777777" w:rsidR="00B97AFF" w:rsidRDefault="00B97AFF" w:rsidP="00B97AFF">
    <w:pPr>
      <w:pStyle w:val="Header"/>
      <w:ind w:left="2880"/>
    </w:pPr>
    <w:r>
      <w:t xml:space="preserve">   Department Of Computer Science </w:t>
    </w:r>
  </w:p>
  <w:p w14:paraId="3BB8026B" w14:textId="44F3A5F3" w:rsidR="00B97AFF" w:rsidRDefault="00B97AFF" w:rsidP="00B97AFF">
    <w:pPr>
      <w:pStyle w:val="Header"/>
    </w:pPr>
    <w:r>
      <w:t xml:space="preserve">                                                                 V Semester Project 2021-22</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818C" w14:textId="68E3A51B" w:rsidR="003406F0" w:rsidRDefault="00E928FB">
    <w:pPr>
      <w:pStyle w:val="Header"/>
    </w:pPr>
    <w:r>
      <w:rPr>
        <w:noProof/>
      </w:rPr>
      <w:pict w14:anchorId="512739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6156515" o:spid="_x0000_s1030" type="#_x0000_t136" style="position:absolute;margin-left:0;margin-top:0;width:573.7pt;height:86.05pt;rotation:315;z-index:-251657216;mso-position-horizontal:center;mso-position-horizontal-relative:margin;mso-position-vertical:center;mso-position-vertical-relative:margin" o:allowincell="f" fillcolor="gray [1629]" stroked="f">
          <v:fill opacity=".5"/>
          <v:textpath style="font-family:&quot;Tempus Sans ITC&quot;;font-size:1pt" string="KRISHI MANDAL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29469C"/>
    <w:multiLevelType w:val="hybridMultilevel"/>
    <w:tmpl w:val="2870C14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0502C9"/>
    <w:multiLevelType w:val="hybridMultilevel"/>
    <w:tmpl w:val="09F8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EC0D22"/>
    <w:multiLevelType w:val="hybridMultilevel"/>
    <w:tmpl w:val="F4D2D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BA3EB6"/>
    <w:multiLevelType w:val="multilevel"/>
    <w:tmpl w:val="12CA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02E223A"/>
    <w:multiLevelType w:val="hybridMultilevel"/>
    <w:tmpl w:val="7DCA4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8B0D48"/>
    <w:multiLevelType w:val="hybridMultilevel"/>
    <w:tmpl w:val="6B8A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C63"/>
    <w:multiLevelType w:val="hybridMultilevel"/>
    <w:tmpl w:val="D31086D2"/>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DD7D84"/>
    <w:multiLevelType w:val="hybridMultilevel"/>
    <w:tmpl w:val="E5D82C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8"/>
  </w:num>
  <w:num w:numId="5">
    <w:abstractNumId w:val="15"/>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1"/>
  </w:num>
  <w:num w:numId="22">
    <w:abstractNumId w:val="11"/>
  </w:num>
  <w:num w:numId="23">
    <w:abstractNumId w:val="30"/>
  </w:num>
  <w:num w:numId="24">
    <w:abstractNumId w:val="27"/>
  </w:num>
  <w:num w:numId="25">
    <w:abstractNumId w:val="29"/>
  </w:num>
  <w:num w:numId="26">
    <w:abstractNumId w:val="25"/>
  </w:num>
  <w:num w:numId="27">
    <w:abstractNumId w:val="12"/>
  </w:num>
  <w:num w:numId="28">
    <w:abstractNumId w:val="16"/>
  </w:num>
  <w:num w:numId="29">
    <w:abstractNumId w:val="20"/>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18"/>
    <w:rsid w:val="00006637"/>
    <w:rsid w:val="000414D6"/>
    <w:rsid w:val="00060CBC"/>
    <w:rsid w:val="00060EDB"/>
    <w:rsid w:val="001A31DB"/>
    <w:rsid w:val="001D5DDE"/>
    <w:rsid w:val="00237F5C"/>
    <w:rsid w:val="00290925"/>
    <w:rsid w:val="002C21E4"/>
    <w:rsid w:val="002C49A4"/>
    <w:rsid w:val="003406F0"/>
    <w:rsid w:val="003D05A3"/>
    <w:rsid w:val="00413B5C"/>
    <w:rsid w:val="00424330"/>
    <w:rsid w:val="0046254A"/>
    <w:rsid w:val="00467D3A"/>
    <w:rsid w:val="004A606F"/>
    <w:rsid w:val="00581A75"/>
    <w:rsid w:val="005D7E0C"/>
    <w:rsid w:val="005F0785"/>
    <w:rsid w:val="00625A97"/>
    <w:rsid w:val="00643E18"/>
    <w:rsid w:val="00645252"/>
    <w:rsid w:val="00653D5C"/>
    <w:rsid w:val="006631A6"/>
    <w:rsid w:val="006801D7"/>
    <w:rsid w:val="006B3704"/>
    <w:rsid w:val="006D3D74"/>
    <w:rsid w:val="006D43F7"/>
    <w:rsid w:val="00703C9B"/>
    <w:rsid w:val="007617C6"/>
    <w:rsid w:val="00770290"/>
    <w:rsid w:val="007926DB"/>
    <w:rsid w:val="007F758B"/>
    <w:rsid w:val="0083569A"/>
    <w:rsid w:val="008758AB"/>
    <w:rsid w:val="008C49D6"/>
    <w:rsid w:val="00935849"/>
    <w:rsid w:val="00962C4F"/>
    <w:rsid w:val="009C7D93"/>
    <w:rsid w:val="00A019A4"/>
    <w:rsid w:val="00A3595A"/>
    <w:rsid w:val="00A41BEE"/>
    <w:rsid w:val="00A5529B"/>
    <w:rsid w:val="00A9204E"/>
    <w:rsid w:val="00B348D8"/>
    <w:rsid w:val="00B570DD"/>
    <w:rsid w:val="00B801A1"/>
    <w:rsid w:val="00B97AFF"/>
    <w:rsid w:val="00C21385"/>
    <w:rsid w:val="00C50FB8"/>
    <w:rsid w:val="00C80401"/>
    <w:rsid w:val="00CC6CE9"/>
    <w:rsid w:val="00D2601D"/>
    <w:rsid w:val="00D45CCE"/>
    <w:rsid w:val="00D764A2"/>
    <w:rsid w:val="00D91A2C"/>
    <w:rsid w:val="00DE05D0"/>
    <w:rsid w:val="00DE170F"/>
    <w:rsid w:val="00DF564F"/>
    <w:rsid w:val="00E928FB"/>
    <w:rsid w:val="00E92C39"/>
    <w:rsid w:val="00EB197A"/>
    <w:rsid w:val="00EB41B0"/>
    <w:rsid w:val="00EC291F"/>
    <w:rsid w:val="00ED59FE"/>
    <w:rsid w:val="00F132A4"/>
    <w:rsid w:val="00F31CBA"/>
    <w:rsid w:val="00FD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EB1A6"/>
  <w15:chartTrackingRefBased/>
  <w15:docId w15:val="{72D63C78-E4D2-4FB6-91DE-4D9F7C50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link w:val="NoSpacingChar"/>
    <w:uiPriority w:val="1"/>
    <w:qFormat/>
    <w:rsid w:val="00467D3A"/>
    <w:rPr>
      <w:rFonts w:eastAsiaTheme="minorEastAsia"/>
    </w:rPr>
  </w:style>
  <w:style w:type="character" w:customStyle="1" w:styleId="NoSpacingChar">
    <w:name w:val="No Spacing Char"/>
    <w:basedOn w:val="DefaultParagraphFont"/>
    <w:link w:val="NoSpacing"/>
    <w:uiPriority w:val="1"/>
    <w:rsid w:val="00467D3A"/>
    <w:rPr>
      <w:rFonts w:eastAsiaTheme="minorEastAsia"/>
    </w:rPr>
  </w:style>
  <w:style w:type="paragraph" w:styleId="ListParagraph">
    <w:name w:val="List Paragraph"/>
    <w:basedOn w:val="Normal"/>
    <w:uiPriority w:val="34"/>
    <w:qFormat/>
    <w:rsid w:val="008758AB"/>
    <w:pPr>
      <w:spacing w:after="160" w:line="259" w:lineRule="auto"/>
      <w:ind w:left="720"/>
      <w:contextualSpacing/>
    </w:pPr>
    <w:rPr>
      <w:lang w:val="en-IN"/>
    </w:rPr>
  </w:style>
  <w:style w:type="paragraph" w:styleId="NormalWeb">
    <w:name w:val="Normal (Web)"/>
    <w:basedOn w:val="Normal"/>
    <w:uiPriority w:val="99"/>
    <w:semiHidden/>
    <w:unhideWhenUsed/>
    <w:rsid w:val="00D764A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1881">
      <w:bodyDiv w:val="1"/>
      <w:marLeft w:val="0"/>
      <w:marRight w:val="0"/>
      <w:marTop w:val="0"/>
      <w:marBottom w:val="0"/>
      <w:divBdr>
        <w:top w:val="none" w:sz="0" w:space="0" w:color="auto"/>
        <w:left w:val="none" w:sz="0" w:space="0" w:color="auto"/>
        <w:bottom w:val="none" w:sz="0" w:space="0" w:color="auto"/>
        <w:right w:val="none" w:sz="0" w:space="0" w:color="auto"/>
      </w:divBdr>
    </w:div>
    <w:div w:id="132329357">
      <w:bodyDiv w:val="1"/>
      <w:marLeft w:val="0"/>
      <w:marRight w:val="0"/>
      <w:marTop w:val="0"/>
      <w:marBottom w:val="0"/>
      <w:divBdr>
        <w:top w:val="none" w:sz="0" w:space="0" w:color="auto"/>
        <w:left w:val="none" w:sz="0" w:space="0" w:color="auto"/>
        <w:bottom w:val="none" w:sz="0" w:space="0" w:color="auto"/>
        <w:right w:val="none" w:sz="0" w:space="0" w:color="auto"/>
      </w:divBdr>
    </w:div>
    <w:div w:id="690961288">
      <w:bodyDiv w:val="1"/>
      <w:marLeft w:val="0"/>
      <w:marRight w:val="0"/>
      <w:marTop w:val="0"/>
      <w:marBottom w:val="0"/>
      <w:divBdr>
        <w:top w:val="none" w:sz="0" w:space="0" w:color="auto"/>
        <w:left w:val="none" w:sz="0" w:space="0" w:color="auto"/>
        <w:bottom w:val="none" w:sz="0" w:space="0" w:color="auto"/>
        <w:right w:val="none" w:sz="0" w:space="0" w:color="auto"/>
      </w:divBdr>
    </w:div>
    <w:div w:id="803156645">
      <w:bodyDiv w:val="1"/>
      <w:marLeft w:val="0"/>
      <w:marRight w:val="0"/>
      <w:marTop w:val="0"/>
      <w:marBottom w:val="0"/>
      <w:divBdr>
        <w:top w:val="none" w:sz="0" w:space="0" w:color="auto"/>
        <w:left w:val="none" w:sz="0" w:space="0" w:color="auto"/>
        <w:bottom w:val="none" w:sz="0" w:space="0" w:color="auto"/>
        <w:right w:val="none" w:sz="0" w:space="0" w:color="auto"/>
      </w:divBdr>
    </w:div>
    <w:div w:id="931472716">
      <w:bodyDiv w:val="1"/>
      <w:marLeft w:val="0"/>
      <w:marRight w:val="0"/>
      <w:marTop w:val="0"/>
      <w:marBottom w:val="0"/>
      <w:divBdr>
        <w:top w:val="none" w:sz="0" w:space="0" w:color="auto"/>
        <w:left w:val="none" w:sz="0" w:space="0" w:color="auto"/>
        <w:bottom w:val="none" w:sz="0" w:space="0" w:color="auto"/>
        <w:right w:val="none" w:sz="0" w:space="0" w:color="auto"/>
      </w:divBdr>
    </w:div>
    <w:div w:id="10249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as%20Bharadwaj\AppData\Local\Microsoft\Office\16.0\DTS\en-US%7b2B3C6877-66A9-460E-9F7C-367C9440865A%7d\%7b380F87B9-EA0E-4C19-B044-996FAA65998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DB160AF-1C29-44C1-B733-ECA0F5A2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{380F87B9-EA0E-4C19-B044-996FAA659983}tf02786999_win32</Template>
  <TotalTime>216</TotalTime>
  <Pages>44</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KRISHI MANDALA</vt:lpstr>
    </vt:vector>
  </TitlesOfParts>
  <Company>Sangeetha S</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KRISHI MANDALA</dc:title>
  <dc:subject/>
  <dc:creator>Shreyas Bharadwaj</dc:creator>
  <cp:keywords/>
  <dc:description/>
  <cp:lastModifiedBy>Shreyas Bharadwaj</cp:lastModifiedBy>
  <cp:revision>45</cp:revision>
  <dcterms:created xsi:type="dcterms:W3CDTF">2022-02-28T15:49:00Z</dcterms:created>
  <dcterms:modified xsi:type="dcterms:W3CDTF">2022-03-05T04:58:00Z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